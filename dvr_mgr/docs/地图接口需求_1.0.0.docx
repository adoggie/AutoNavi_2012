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092D" w:rsidRDefault="007E092D" w:rsidP="00CB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FC519C" w:rsidRDefault="00FC519C" w:rsidP="00CB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V</w:t>
      </w:r>
      <w:r>
        <w:rPr>
          <w:rFonts w:hint="eastAsia"/>
        </w:rPr>
        <w:t>1.0.0</w:t>
      </w:r>
      <w:r w:rsidR="007E092D">
        <w:rPr>
          <w:rFonts w:hint="eastAsia"/>
        </w:rPr>
        <w:tab/>
      </w:r>
      <w:r>
        <w:rPr>
          <w:rFonts w:hint="eastAsia"/>
        </w:rPr>
        <w:t xml:space="preserve"> 2012.2.21</w:t>
      </w:r>
    </w:p>
    <w:p w:rsidR="0041527D" w:rsidRDefault="007E092D" w:rsidP="00CB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hyperlink r:id="rId8" w:history="1">
        <w:r w:rsidRPr="00A77E0C">
          <w:rPr>
            <w:rStyle w:val="aa"/>
            <w:rFonts w:hint="eastAsia"/>
          </w:rPr>
          <w:t>bin.zhang@autonavi.com</w:t>
        </w:r>
      </w:hyperlink>
    </w:p>
    <w:p w:rsidR="007E092D" w:rsidRDefault="007E092D" w:rsidP="00CB5A57">
      <w:pPr>
        <w:pStyle w:val="a6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CallBack_PointFixed</w:t>
      </w:r>
      <w:r>
        <w:rPr>
          <w:rFonts w:hint="eastAsia"/>
        </w:rPr>
        <w:t>的返回值错误定义</w:t>
      </w:r>
    </w:p>
    <w:p w:rsidR="00A205B6" w:rsidRDefault="00A205B6" w:rsidP="00CB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205B6" w:rsidRDefault="00A205B6" w:rsidP="00CB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205B6" w:rsidRDefault="00A205B6" w:rsidP="00CB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205B6" w:rsidRDefault="00A205B6" w:rsidP="00A205B6">
      <w:pPr>
        <w:rPr>
          <w:rFonts w:hint="eastAsia"/>
        </w:rPr>
      </w:pPr>
    </w:p>
    <w:p w:rsidR="00FC519C" w:rsidRDefault="00FC519C"/>
    <w:p w:rsidR="003A6FFA" w:rsidRPr="00FF4214" w:rsidRDefault="003A6FFA" w:rsidP="0049707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>润波：</w:t>
      </w:r>
    </w:p>
    <w:p w:rsidR="003A6FFA" w:rsidRPr="00FF4214" w:rsidRDefault="003A6FFA" w:rsidP="0049707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>通过上次来上海的交流，我觉得你们已经了解dvr项目对道路轨迹匹配的基本需求，在这里我把需求细化一下</w:t>
      </w:r>
      <w:r w:rsidR="0046319C" w:rsidRPr="00FF4214">
        <w:rPr>
          <w:rFonts w:ascii="微软雅黑" w:eastAsia="微软雅黑" w:hAnsi="微软雅黑" w:hint="eastAsia"/>
        </w:rPr>
        <w:t>到</w:t>
      </w:r>
      <w:r w:rsidRPr="00FF4214">
        <w:rPr>
          <w:rFonts w:ascii="微软雅黑" w:eastAsia="微软雅黑" w:hAnsi="微软雅黑" w:hint="eastAsia"/>
        </w:rPr>
        <w:t>具体的</w:t>
      </w:r>
      <w:r w:rsidR="0046319C" w:rsidRPr="00FF4214">
        <w:rPr>
          <w:rFonts w:ascii="微软雅黑" w:eastAsia="微软雅黑" w:hAnsi="微软雅黑" w:hint="eastAsia"/>
        </w:rPr>
        <w:t>实现</w:t>
      </w:r>
      <w:r w:rsidRPr="00FF4214">
        <w:rPr>
          <w:rFonts w:ascii="微软雅黑" w:eastAsia="微软雅黑" w:hAnsi="微软雅黑" w:hint="eastAsia"/>
        </w:rPr>
        <w:t>功能接口，你看看，如有出入请及时与我们讨论并予以更正。</w:t>
      </w:r>
    </w:p>
    <w:p w:rsidR="003A6FFA" w:rsidRPr="00136C61" w:rsidRDefault="003A6FFA" w:rsidP="0049707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微软雅黑" w:eastAsia="微软雅黑" w:hAnsi="微软雅黑"/>
        </w:rPr>
      </w:pPr>
    </w:p>
    <w:p w:rsidR="00C23287" w:rsidRPr="00136C61" w:rsidRDefault="00C23287" w:rsidP="0049707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/>
        </w:rPr>
        <w:t>2011/12/17</w:t>
      </w:r>
      <w:r w:rsidRPr="00136C61">
        <w:rPr>
          <w:rFonts w:ascii="微软雅黑" w:eastAsia="微软雅黑" w:hAnsi="微软雅黑" w:hint="eastAsia"/>
        </w:rPr>
        <w:t xml:space="preserve">  </w:t>
      </w:r>
      <w:hyperlink r:id="rId9" w:history="1">
        <w:r w:rsidRPr="00136C61">
          <w:rPr>
            <w:rFonts w:ascii="微软雅黑" w:eastAsia="微软雅黑" w:hAnsi="微软雅黑" w:hint="eastAsia"/>
          </w:rPr>
          <w:t>bin.zhang@autonavi.com</w:t>
        </w:r>
      </w:hyperlink>
    </w:p>
    <w:p w:rsidR="00C23287" w:rsidRDefault="00C23287"/>
    <w:p w:rsidR="00CE6953" w:rsidRPr="00A244F8" w:rsidRDefault="00F843B2" w:rsidP="00A244F8">
      <w:pPr>
        <w:pStyle w:val="1"/>
      </w:pPr>
      <w:r w:rsidRPr="00A244F8">
        <w:rPr>
          <w:rFonts w:hint="eastAsia"/>
        </w:rPr>
        <w:t>1.</w:t>
      </w:r>
      <w:r w:rsidR="00CE6953" w:rsidRPr="00A244F8">
        <w:rPr>
          <w:rFonts w:hint="eastAsia"/>
        </w:rPr>
        <w:t>道路轨迹修正</w:t>
      </w:r>
    </w:p>
    <w:p w:rsidR="00CE6953" w:rsidRDefault="00F843B2" w:rsidP="00F843B2">
      <w:pPr>
        <w:pStyle w:val="a8"/>
        <w:jc w:val="both"/>
      </w:pPr>
      <w:r>
        <w:rPr>
          <w:rFonts w:hint="eastAsia"/>
        </w:rPr>
        <w:t>1.1</w:t>
      </w:r>
      <w:r w:rsidR="00CE6953">
        <w:rPr>
          <w:rFonts w:hint="eastAsia"/>
        </w:rPr>
        <w:t>描述</w:t>
      </w:r>
      <w:r w:rsidR="00CE6953">
        <w:rPr>
          <w:rFonts w:hint="eastAsia"/>
        </w:rPr>
        <w:t xml:space="preserve">: </w:t>
      </w:r>
    </w:p>
    <w:p w:rsidR="0089556D" w:rsidRPr="00136C61" w:rsidRDefault="00CE6953" w:rsidP="00136C61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/>
        </w:rPr>
        <w:t>D</w:t>
      </w:r>
      <w:r w:rsidRPr="00136C61">
        <w:rPr>
          <w:rFonts w:ascii="微软雅黑" w:eastAsia="微软雅黑" w:hAnsi="微软雅黑" w:hint="eastAsia"/>
        </w:rPr>
        <w:t>vr设备在采集gps数据和视频数据时，由于设备并不具有惯导辅助，所以采集的轨迹当处在闹市、高架等区域出现gps丢失和漂移的情况，这对我们后期的影像和轨迹处理带来了困难。</w:t>
      </w:r>
    </w:p>
    <w:p w:rsidR="00CE6953" w:rsidRPr="00136C61" w:rsidRDefault="00E27290" w:rsidP="0089556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 w:hint="eastAsia"/>
        </w:rPr>
        <w:t>提供一种方法，输入gps轨迹，抛弃飞点，修正漂移</w:t>
      </w:r>
      <w:r w:rsidR="009962AC" w:rsidRPr="00136C61">
        <w:rPr>
          <w:rFonts w:ascii="微软雅黑" w:eastAsia="微软雅黑" w:hAnsi="微软雅黑" w:hint="eastAsia"/>
        </w:rPr>
        <w:t>坐标并输出给调用者。</w:t>
      </w:r>
    </w:p>
    <w:p w:rsidR="004C4E9B" w:rsidRDefault="00B62E3D" w:rsidP="004C4E9B">
      <w:pPr>
        <w:jc w:val="left"/>
      </w:pPr>
      <w:r>
        <w:object w:dxaOrig="9864" w:dyaOrig="4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69.5pt" o:ole="">
            <v:imagedata r:id="rId10" o:title=""/>
          </v:shape>
          <o:OLEObject Type="Embed" ProgID="Visio.Drawing.11" ShapeID="_x0000_i1025" DrawAspect="Content" ObjectID="_1391352283" r:id="rId11"/>
        </w:object>
      </w:r>
    </w:p>
    <w:p w:rsidR="004C4E9B" w:rsidRPr="004C4E9B" w:rsidRDefault="004C4E9B" w:rsidP="004C4E9B">
      <w:pPr>
        <w:jc w:val="left"/>
      </w:pPr>
    </w:p>
    <w:p w:rsidR="009962AC" w:rsidRPr="00136C61" w:rsidRDefault="009962AC" w:rsidP="0089556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 w:hint="eastAsia"/>
        </w:rPr>
        <w:t>对于gps短时间丢失情况，希望能提供一种gps坐标点补偿的能力。</w:t>
      </w:r>
    </w:p>
    <w:p w:rsidR="009962AC" w:rsidRDefault="00494CF0" w:rsidP="00CE6953">
      <w:r>
        <w:object w:dxaOrig="10051" w:dyaOrig="3286">
          <v:shape id="_x0000_i1026" type="#_x0000_t75" style="width:414.75pt;height:135.75pt" o:ole="">
            <v:imagedata r:id="rId12" o:title=""/>
          </v:shape>
          <o:OLEObject Type="Embed" ProgID="Visio.Drawing.11" ShapeID="_x0000_i1026" DrawAspect="Content" ObjectID="_1391352284" r:id="rId13"/>
        </w:object>
      </w:r>
    </w:p>
    <w:p w:rsidR="00C20553" w:rsidRPr="00136C61" w:rsidRDefault="00494CF0" w:rsidP="00136C61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 w:hint="eastAsia"/>
        </w:rPr>
        <w:t>A图中P1到P2点轨迹之间出现gps丢失情况，如果是短时间的丢失，希望能提供一种坐标点补偿的能力，处理结果返回连续的修正之后的轨迹，如B图。</w:t>
      </w:r>
    </w:p>
    <w:p w:rsidR="00494CF0" w:rsidRDefault="00494CF0" w:rsidP="00CE6953"/>
    <w:p w:rsidR="00494CF0" w:rsidRPr="00136C61" w:rsidRDefault="00494CF0" w:rsidP="00494CF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 w:hint="eastAsia"/>
        </w:rPr>
        <w:t>如果轨迹无法匹配到路网（新路），则处理之后轨迹尽量显得光滑</w:t>
      </w:r>
    </w:p>
    <w:p w:rsidR="004E535E" w:rsidRDefault="00F843B2" w:rsidP="00F843B2">
      <w:pPr>
        <w:pStyle w:val="a8"/>
        <w:jc w:val="left"/>
      </w:pPr>
      <w:r>
        <w:rPr>
          <w:rFonts w:hint="eastAsia"/>
        </w:rPr>
        <w:t>1.2</w:t>
      </w:r>
      <w:r w:rsidR="004E535E">
        <w:rPr>
          <w:rFonts w:hint="eastAsia"/>
        </w:rPr>
        <w:t>数据结构</w:t>
      </w:r>
    </w:p>
    <w:p w:rsidR="00EF315D" w:rsidRDefault="00E66544" w:rsidP="00E66544">
      <w:pPr>
        <w:pStyle w:val="a9"/>
        <w:jc w:val="left"/>
      </w:pPr>
      <w:r>
        <w:rPr>
          <w:rFonts w:hint="eastAsia"/>
        </w:rPr>
        <w:t>1.</w:t>
      </w:r>
      <w:r w:rsidR="00E24D51">
        <w:rPr>
          <w:rFonts w:hint="eastAsia"/>
        </w:rPr>
        <w:t xml:space="preserve"> </w:t>
      </w:r>
      <w:r w:rsidR="00597FA1">
        <w:rPr>
          <w:rFonts w:hint="eastAsia"/>
        </w:rPr>
        <w:t>GpsPoint_t</w:t>
      </w:r>
      <w:r w:rsidR="00EF315D">
        <w:rPr>
          <w:rFonts w:hint="eastAsia"/>
        </w:rPr>
        <w:t xml:space="preserve"> </w:t>
      </w:r>
    </w:p>
    <w:tbl>
      <w:tblPr>
        <w:tblStyle w:val="a7"/>
        <w:tblW w:w="0" w:type="auto"/>
        <w:jc w:val="center"/>
        <w:tblLook w:val="04A0"/>
      </w:tblPr>
      <w:tblGrid>
        <w:gridCol w:w="2376"/>
        <w:gridCol w:w="1560"/>
        <w:gridCol w:w="3260"/>
      </w:tblGrid>
      <w:tr w:rsidR="00CA2DC1" w:rsidRPr="002F71EC" w:rsidTr="00CA2DC1">
        <w:trPr>
          <w:jc w:val="center"/>
        </w:trPr>
        <w:tc>
          <w:tcPr>
            <w:tcW w:w="7196" w:type="dxa"/>
            <w:gridSpan w:val="3"/>
          </w:tcPr>
          <w:p w:rsidR="00CA2DC1" w:rsidRPr="002F71EC" w:rsidRDefault="00CA2DC1" w:rsidP="00CA2DC1">
            <w:pPr>
              <w:jc w:val="left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描述一个gps轨迹点信息</w:t>
            </w:r>
          </w:p>
        </w:tc>
      </w:tr>
      <w:tr w:rsidR="00597FA1" w:rsidRPr="002F71EC" w:rsidTr="00CA2DC1">
        <w:trPr>
          <w:jc w:val="center"/>
        </w:trPr>
        <w:tc>
          <w:tcPr>
            <w:tcW w:w="2376" w:type="dxa"/>
          </w:tcPr>
          <w:p w:rsidR="00597FA1" w:rsidRPr="002F71EC" w:rsidRDefault="00457F83" w:rsidP="00494DB2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560" w:type="dxa"/>
          </w:tcPr>
          <w:p w:rsidR="00597FA1" w:rsidRPr="002F71EC" w:rsidRDefault="00457F83" w:rsidP="00494DB2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260" w:type="dxa"/>
          </w:tcPr>
          <w:p w:rsidR="00597FA1" w:rsidRPr="002F71EC" w:rsidRDefault="00457F83" w:rsidP="00494DB2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597FA1" w:rsidRPr="002F71EC" w:rsidTr="00CA2DC1">
        <w:trPr>
          <w:jc w:val="center"/>
        </w:trPr>
        <w:tc>
          <w:tcPr>
            <w:tcW w:w="2376" w:type="dxa"/>
          </w:tcPr>
          <w:p w:rsidR="00597FA1" w:rsidRPr="002F71EC" w:rsidRDefault="00494DB2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lon</w:t>
            </w:r>
          </w:p>
        </w:tc>
        <w:tc>
          <w:tcPr>
            <w:tcW w:w="1560" w:type="dxa"/>
          </w:tcPr>
          <w:p w:rsidR="00597FA1" w:rsidRPr="002F71EC" w:rsidRDefault="00494DB2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3260" w:type="dxa"/>
          </w:tcPr>
          <w:p w:rsidR="00597FA1" w:rsidRPr="002F71EC" w:rsidRDefault="00494DB2" w:rsidP="00CE6953">
            <w:pPr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精度</w:t>
            </w:r>
          </w:p>
        </w:tc>
      </w:tr>
      <w:tr w:rsidR="00597FA1" w:rsidRPr="002F71EC" w:rsidTr="00CA2DC1">
        <w:trPr>
          <w:jc w:val="center"/>
        </w:trPr>
        <w:tc>
          <w:tcPr>
            <w:tcW w:w="2376" w:type="dxa"/>
          </w:tcPr>
          <w:p w:rsidR="00597FA1" w:rsidRPr="002F71EC" w:rsidRDefault="00494DB2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lat</w:t>
            </w:r>
          </w:p>
        </w:tc>
        <w:tc>
          <w:tcPr>
            <w:tcW w:w="1560" w:type="dxa"/>
          </w:tcPr>
          <w:p w:rsidR="00597FA1" w:rsidRPr="002F71EC" w:rsidRDefault="00494DB2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3260" w:type="dxa"/>
          </w:tcPr>
          <w:p w:rsidR="00597FA1" w:rsidRPr="002F71EC" w:rsidRDefault="00494DB2" w:rsidP="00CE6953">
            <w:pPr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纬度</w:t>
            </w:r>
          </w:p>
        </w:tc>
      </w:tr>
      <w:tr w:rsidR="002F7E4D" w:rsidRPr="002F71EC" w:rsidTr="00CA2DC1">
        <w:trPr>
          <w:jc w:val="center"/>
        </w:trPr>
        <w:tc>
          <w:tcPr>
            <w:tcW w:w="2376" w:type="dxa"/>
          </w:tcPr>
          <w:p w:rsidR="002F7E4D" w:rsidRPr="002F71EC" w:rsidRDefault="002F7E4D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lastRenderedPageBreak/>
              <w:t>timetick</w:t>
            </w:r>
          </w:p>
        </w:tc>
        <w:tc>
          <w:tcPr>
            <w:tcW w:w="1560" w:type="dxa"/>
          </w:tcPr>
          <w:p w:rsidR="002F7E4D" w:rsidRPr="002F71EC" w:rsidRDefault="002F7E4D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/>
              </w:rPr>
              <w:t>U</w:t>
            </w:r>
            <w:r w:rsidRPr="002F71EC">
              <w:rPr>
                <w:rFonts w:ascii="微软雅黑" w:eastAsia="微软雅黑" w:hAnsi="微软雅黑" w:hint="eastAsia"/>
              </w:rPr>
              <w:t>int32</w:t>
            </w:r>
          </w:p>
        </w:tc>
        <w:tc>
          <w:tcPr>
            <w:tcW w:w="3260" w:type="dxa"/>
          </w:tcPr>
          <w:p w:rsidR="002F7E4D" w:rsidRPr="002F71EC" w:rsidRDefault="002F7E4D" w:rsidP="00CE6953">
            <w:pPr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/>
              </w:rPr>
              <w:t>U</w:t>
            </w:r>
            <w:r w:rsidRPr="002F71EC">
              <w:rPr>
                <w:rFonts w:ascii="微软雅黑" w:eastAsia="微软雅黑" w:hAnsi="微软雅黑" w:hint="eastAsia"/>
              </w:rPr>
              <w:t>nix timestamp 1970 ~</w:t>
            </w:r>
          </w:p>
        </w:tc>
      </w:tr>
      <w:tr w:rsidR="00FD06F4" w:rsidRPr="002F71EC" w:rsidTr="00CA2DC1">
        <w:trPr>
          <w:jc w:val="center"/>
        </w:trPr>
        <w:tc>
          <w:tcPr>
            <w:tcW w:w="2376" w:type="dxa"/>
          </w:tcPr>
          <w:p w:rsidR="00FD06F4" w:rsidRPr="002F71EC" w:rsidRDefault="00FD06F4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speed</w:t>
            </w:r>
          </w:p>
        </w:tc>
        <w:tc>
          <w:tcPr>
            <w:tcW w:w="1560" w:type="dxa"/>
          </w:tcPr>
          <w:p w:rsidR="00FD06F4" w:rsidRPr="002F71EC" w:rsidRDefault="00FD06F4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3260" w:type="dxa"/>
          </w:tcPr>
          <w:p w:rsidR="00FD06F4" w:rsidRPr="002F71EC" w:rsidRDefault="00FD06F4" w:rsidP="00CE6953">
            <w:pPr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速度</w:t>
            </w:r>
          </w:p>
        </w:tc>
      </w:tr>
      <w:tr w:rsidR="00FD06F4" w:rsidRPr="002F71EC" w:rsidTr="00CA2DC1">
        <w:trPr>
          <w:jc w:val="center"/>
        </w:trPr>
        <w:tc>
          <w:tcPr>
            <w:tcW w:w="2376" w:type="dxa"/>
          </w:tcPr>
          <w:p w:rsidR="00FD06F4" w:rsidRPr="002F71EC" w:rsidRDefault="00FD06F4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angle</w:t>
            </w:r>
          </w:p>
        </w:tc>
        <w:tc>
          <w:tcPr>
            <w:tcW w:w="1560" w:type="dxa"/>
          </w:tcPr>
          <w:p w:rsidR="00FD06F4" w:rsidRPr="002F71EC" w:rsidRDefault="00FD06F4" w:rsidP="002F71EC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3260" w:type="dxa"/>
          </w:tcPr>
          <w:p w:rsidR="00FD06F4" w:rsidRPr="002F71EC" w:rsidRDefault="00FD06F4" w:rsidP="00CE6953">
            <w:pPr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角度</w:t>
            </w:r>
          </w:p>
        </w:tc>
      </w:tr>
      <w:tr w:rsidR="00535269" w:rsidRPr="002F71EC" w:rsidTr="00CA2DC1">
        <w:trPr>
          <w:jc w:val="center"/>
        </w:trPr>
        <w:tc>
          <w:tcPr>
            <w:tcW w:w="2376" w:type="dxa"/>
          </w:tcPr>
          <w:p w:rsidR="00535269" w:rsidRPr="002F71EC" w:rsidRDefault="00535269" w:rsidP="002F71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elta</w:t>
            </w:r>
          </w:p>
        </w:tc>
        <w:tc>
          <w:tcPr>
            <w:tcW w:w="1560" w:type="dxa"/>
          </w:tcPr>
          <w:p w:rsidR="00535269" w:rsidRPr="002F71EC" w:rsidRDefault="00535269" w:rsidP="002F71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 xml:space="preserve">oid* </w:t>
            </w:r>
          </w:p>
        </w:tc>
        <w:tc>
          <w:tcPr>
            <w:tcW w:w="3260" w:type="dxa"/>
          </w:tcPr>
          <w:p w:rsidR="00535269" w:rsidRDefault="00535269" w:rsidP="00CE69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用户层私有数据作为上下文传递</w:t>
            </w:r>
          </w:p>
          <w:p w:rsidR="00B30016" w:rsidRPr="002F71EC" w:rsidRDefault="00B30016" w:rsidP="00CE69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 xml:space="preserve">ileoffset </w:t>
            </w: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ps时间对应影像文件偏移量)</w:t>
            </w:r>
          </w:p>
        </w:tc>
      </w:tr>
      <w:tr w:rsidR="001A0115" w:rsidRPr="002F71EC" w:rsidTr="00CA2DC1">
        <w:trPr>
          <w:jc w:val="center"/>
        </w:trPr>
        <w:tc>
          <w:tcPr>
            <w:tcW w:w="7196" w:type="dxa"/>
            <w:gridSpan w:val="3"/>
          </w:tcPr>
          <w:p w:rsidR="00CA2DC1" w:rsidRPr="002F71EC" w:rsidRDefault="001A0115" w:rsidP="00D356F4">
            <w:pPr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/>
              </w:rPr>
              <w:t>S</w:t>
            </w:r>
            <w:r w:rsidRPr="002F71EC">
              <w:rPr>
                <w:rFonts w:ascii="微软雅黑" w:eastAsia="微软雅黑" w:hAnsi="微软雅黑" w:hint="eastAsia"/>
              </w:rPr>
              <w:t>peed,angle也许并不能获取</w:t>
            </w:r>
          </w:p>
        </w:tc>
      </w:tr>
    </w:tbl>
    <w:p w:rsidR="00CC2E41" w:rsidRDefault="00CC2E41" w:rsidP="00CE6953"/>
    <w:p w:rsidR="00B86F05" w:rsidRDefault="00E24D51" w:rsidP="00E24D51">
      <w:pPr>
        <w:pStyle w:val="a9"/>
        <w:jc w:val="left"/>
      </w:pPr>
      <w:r>
        <w:rPr>
          <w:rFonts w:hint="eastAsia"/>
        </w:rPr>
        <w:t xml:space="preserve">2. </w:t>
      </w:r>
      <w:r w:rsidR="00E73DE9">
        <w:rPr>
          <w:rFonts w:hint="eastAsia"/>
        </w:rPr>
        <w:t>CallBack_PointFixed</w:t>
      </w:r>
    </w:p>
    <w:p w:rsidR="005243A7" w:rsidRPr="00FF4214" w:rsidRDefault="005243A7" w:rsidP="005A7CF2">
      <w:pPr>
        <w:pStyle w:val="a6"/>
        <w:ind w:firstLineChars="0" w:firstLine="0"/>
        <w:rPr>
          <w:rFonts w:ascii="微软雅黑" w:eastAsia="微软雅黑" w:hAnsi="微软雅黑"/>
          <w:color w:val="0070C0"/>
        </w:rPr>
      </w:pPr>
      <w:r w:rsidRPr="00FF4214">
        <w:rPr>
          <w:rFonts w:ascii="微软雅黑" w:eastAsia="微软雅黑" w:hAnsi="微软雅黑" w:hint="eastAsia"/>
          <w:color w:val="0070C0"/>
        </w:rPr>
        <w:t xml:space="preserve">typedef </w:t>
      </w:r>
      <w:r w:rsidR="007433AB" w:rsidRPr="00FF4214">
        <w:rPr>
          <w:rFonts w:ascii="微软雅黑" w:eastAsia="微软雅黑" w:hAnsi="微软雅黑" w:hint="eastAsia"/>
          <w:color w:val="0070C0"/>
        </w:rPr>
        <w:t xml:space="preserve"> void</w:t>
      </w:r>
      <w:r w:rsidR="006A1A88"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DB7558" w:rsidRPr="00FF4214">
        <w:rPr>
          <w:rFonts w:ascii="微软雅黑" w:eastAsia="微软雅黑" w:hAnsi="微软雅黑" w:hint="eastAsia"/>
          <w:color w:val="0070C0"/>
        </w:rPr>
        <w:t xml:space="preserve"> </w:t>
      </w:r>
      <w:r w:rsidRPr="00FF4214">
        <w:rPr>
          <w:rFonts w:ascii="微软雅黑" w:eastAsia="微软雅黑" w:hAnsi="微软雅黑" w:hint="eastAsia"/>
          <w:color w:val="0070C0"/>
        </w:rPr>
        <w:t>(CallBack_PointFixed*)(</w:t>
      </w:r>
      <w:r w:rsidR="00A110D2" w:rsidRPr="00FF4214">
        <w:rPr>
          <w:rFonts w:ascii="微软雅黑" w:eastAsia="微软雅黑" w:hAnsi="微软雅黑" w:hint="eastAsia"/>
          <w:color w:val="0070C0"/>
        </w:rPr>
        <w:t>GpsPoint_t*</w:t>
      </w:r>
      <w:r w:rsidR="002F71EC"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46120A" w:rsidRPr="00FF4214">
        <w:rPr>
          <w:rFonts w:ascii="微软雅黑" w:eastAsia="微软雅黑" w:hAnsi="微软雅黑" w:hint="eastAsia"/>
          <w:color w:val="0070C0"/>
        </w:rPr>
        <w:t xml:space="preserve"> pts,</w:t>
      </w:r>
      <w:r w:rsidR="002F71EC"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46120A" w:rsidRPr="00FF4214">
        <w:rPr>
          <w:rFonts w:ascii="微软雅黑" w:eastAsia="微软雅黑" w:hAnsi="微软雅黑" w:hint="eastAsia"/>
          <w:color w:val="0070C0"/>
        </w:rPr>
        <w:t xml:space="preserve">size_t </w:t>
      </w:r>
      <w:r w:rsidR="002F71EC"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46120A" w:rsidRPr="00FF4214">
        <w:rPr>
          <w:rFonts w:ascii="微软雅黑" w:eastAsia="微软雅黑" w:hAnsi="微软雅黑" w:hint="eastAsia"/>
          <w:color w:val="0070C0"/>
        </w:rPr>
        <w:t>size</w:t>
      </w:r>
      <w:r w:rsidRPr="00FF4214">
        <w:rPr>
          <w:rFonts w:ascii="微软雅黑" w:eastAsia="微软雅黑" w:hAnsi="微软雅黑" w:hint="eastAsia"/>
          <w:color w:val="0070C0"/>
        </w:rPr>
        <w:t>)</w:t>
      </w:r>
      <w:r w:rsidR="009C5E61" w:rsidRPr="00FF4214">
        <w:rPr>
          <w:rFonts w:ascii="微软雅黑" w:eastAsia="微软雅黑" w:hAnsi="微软雅黑" w:hint="eastAsia"/>
          <w:color w:val="0070C0"/>
        </w:rPr>
        <w:t>;</w:t>
      </w:r>
    </w:p>
    <w:p w:rsidR="009C5E61" w:rsidRPr="00FF4214" w:rsidRDefault="00C52CD4" w:rsidP="005A7CF2">
      <w:pPr>
        <w:pStyle w:val="a6"/>
        <w:ind w:firstLineChars="0" w:firstLine="0"/>
        <w:rPr>
          <w:rFonts w:ascii="微软雅黑" w:eastAsia="微软雅黑" w:hAnsi="微软雅黑"/>
          <w:color w:val="00B0F0"/>
        </w:rPr>
      </w:pPr>
      <w:r w:rsidRPr="00FF4214">
        <w:rPr>
          <w:rFonts w:ascii="微软雅黑" w:eastAsia="微软雅黑" w:hAnsi="微软雅黑" w:hint="eastAsia"/>
        </w:rPr>
        <w:t xml:space="preserve">函数: </w:t>
      </w:r>
      <w:r w:rsidR="005A7CF2" w:rsidRPr="00FF4214">
        <w:rPr>
          <w:rFonts w:ascii="微软雅黑" w:eastAsia="微软雅黑" w:hAnsi="微软雅黑" w:hint="eastAsia"/>
        </w:rPr>
        <w:t xml:space="preserve"> </w:t>
      </w:r>
      <w:r w:rsidR="00321445" w:rsidRPr="00FF4214">
        <w:rPr>
          <w:rFonts w:ascii="微软雅黑" w:eastAsia="微软雅黑" w:hAnsi="微软雅黑" w:hint="eastAsia"/>
          <w:color w:val="0070C0"/>
        </w:rPr>
        <w:t xml:space="preserve">void </w:t>
      </w:r>
      <w:r w:rsidR="00937BC6" w:rsidRPr="00FF4214">
        <w:rPr>
          <w:rFonts w:ascii="微软雅黑" w:eastAsia="微软雅黑" w:hAnsi="微软雅黑" w:hint="eastAsia"/>
          <w:color w:val="0070C0"/>
        </w:rPr>
        <w:t xml:space="preserve"> (*)(GpsPoint_t* </w:t>
      </w:r>
      <w:r w:rsidR="002F71EC"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937BC6" w:rsidRPr="00FF4214">
        <w:rPr>
          <w:rFonts w:ascii="微软雅黑" w:eastAsia="微软雅黑" w:hAnsi="微软雅黑" w:hint="eastAsia"/>
          <w:color w:val="0070C0"/>
        </w:rPr>
        <w:t>pts,</w:t>
      </w:r>
      <w:r w:rsidR="002F71EC"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937BC6" w:rsidRPr="00FF4214">
        <w:rPr>
          <w:rFonts w:ascii="微软雅黑" w:eastAsia="微软雅黑" w:hAnsi="微软雅黑" w:hint="eastAsia"/>
          <w:color w:val="0070C0"/>
        </w:rPr>
        <w:t xml:space="preserve">size_t </w:t>
      </w:r>
      <w:r w:rsidR="002F71EC"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937BC6" w:rsidRPr="00FF4214">
        <w:rPr>
          <w:rFonts w:ascii="微软雅黑" w:eastAsia="微软雅黑" w:hAnsi="微软雅黑" w:hint="eastAsia"/>
          <w:color w:val="0070C0"/>
        </w:rPr>
        <w:t>size)</w:t>
      </w:r>
    </w:p>
    <w:p w:rsidR="00903157" w:rsidRPr="00FF4214" w:rsidRDefault="00D87A8B" w:rsidP="005A7CF2">
      <w:pPr>
        <w:pStyle w:val="a6"/>
        <w:ind w:firstLineChars="0" w:firstLine="0"/>
        <w:jc w:val="left"/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功能: </w:t>
      </w:r>
      <w:r w:rsidR="005A7CF2" w:rsidRPr="00FF4214">
        <w:rPr>
          <w:rFonts w:ascii="微软雅黑" w:eastAsia="微软雅黑" w:hAnsi="微软雅黑" w:hint="eastAsia"/>
        </w:rPr>
        <w:t xml:space="preserve"> </w:t>
      </w:r>
      <w:r w:rsidRPr="00FF4214">
        <w:rPr>
          <w:rFonts w:ascii="微软雅黑" w:eastAsia="微软雅黑" w:hAnsi="微软雅黑" w:hint="eastAsia"/>
          <w:color w:val="0070C0"/>
        </w:rPr>
        <w:t>地图轨迹匹配完成回调返回给用户的接口</w:t>
      </w:r>
    </w:p>
    <w:p w:rsidR="00D87A8B" w:rsidRPr="00FF4214" w:rsidRDefault="00D87A8B" w:rsidP="005A7CF2">
      <w:pPr>
        <w:pStyle w:val="a6"/>
        <w:ind w:firstLineChars="0" w:firstLine="0"/>
        <w:rPr>
          <w:rFonts w:ascii="微软雅黑" w:eastAsia="微软雅黑" w:hAnsi="微软雅黑"/>
          <w:color w:val="0070C0"/>
        </w:rPr>
      </w:pPr>
      <w:r w:rsidRPr="00FF4214">
        <w:rPr>
          <w:rFonts w:ascii="微软雅黑" w:eastAsia="微软雅黑" w:hAnsi="微软雅黑" w:hint="eastAsia"/>
        </w:rPr>
        <w:t xml:space="preserve">参数: </w:t>
      </w:r>
      <w:r w:rsidR="005A7CF2" w:rsidRPr="00FF4214">
        <w:rPr>
          <w:rFonts w:ascii="微软雅黑" w:eastAsia="微软雅黑" w:hAnsi="微软雅黑" w:hint="eastAsia"/>
        </w:rPr>
        <w:t xml:space="preserve"> </w:t>
      </w:r>
      <w:r w:rsidRPr="00FF4214">
        <w:rPr>
          <w:rFonts w:ascii="微软雅黑" w:eastAsia="微软雅黑" w:hAnsi="微软雅黑" w:hint="eastAsia"/>
          <w:color w:val="0070C0"/>
        </w:rPr>
        <w:t xml:space="preserve">pts </w:t>
      </w:r>
      <w:r w:rsidRPr="00FF4214">
        <w:rPr>
          <w:rFonts w:ascii="微软雅黑" w:eastAsia="微软雅黑" w:hAnsi="微软雅黑"/>
          <w:color w:val="0070C0"/>
        </w:rPr>
        <w:t>–</w:t>
      </w:r>
      <w:r w:rsidRPr="00FF4214">
        <w:rPr>
          <w:rFonts w:ascii="微软雅黑" w:eastAsia="微软雅黑" w:hAnsi="微软雅黑" w:hint="eastAsia"/>
          <w:color w:val="0070C0"/>
        </w:rPr>
        <w:t xml:space="preserve"> 轨迹点地址;  size </w:t>
      </w:r>
      <w:r w:rsidRPr="00FF4214">
        <w:rPr>
          <w:rFonts w:ascii="微软雅黑" w:eastAsia="微软雅黑" w:hAnsi="微软雅黑"/>
          <w:color w:val="0070C0"/>
        </w:rPr>
        <w:t>–</w:t>
      </w:r>
      <w:r w:rsidRPr="00FF4214">
        <w:rPr>
          <w:rFonts w:ascii="微软雅黑" w:eastAsia="微软雅黑" w:hAnsi="微软雅黑" w:hint="eastAsia"/>
          <w:color w:val="0070C0"/>
        </w:rPr>
        <w:t xml:space="preserve"> 轨迹点数量</w:t>
      </w:r>
    </w:p>
    <w:p w:rsidR="008F6407" w:rsidRPr="00FF4214" w:rsidRDefault="008F6407" w:rsidP="005A7CF2">
      <w:pPr>
        <w:pStyle w:val="a6"/>
        <w:ind w:firstLineChars="0" w:firstLine="0"/>
        <w:rPr>
          <w:rFonts w:ascii="微软雅黑" w:eastAsia="微软雅黑" w:hAnsi="微软雅黑"/>
          <w:color w:val="0070C0"/>
        </w:rPr>
      </w:pPr>
      <w:r w:rsidRPr="00FF4214">
        <w:rPr>
          <w:rFonts w:ascii="微软雅黑" w:eastAsia="微软雅黑" w:hAnsi="微软雅黑" w:hint="eastAsia"/>
        </w:rPr>
        <w:t xml:space="preserve">返回:  </w:t>
      </w:r>
      <w:r w:rsidR="00685B2D">
        <w:rPr>
          <w:rFonts w:ascii="微软雅黑" w:eastAsia="微软雅黑" w:hAnsi="微软雅黑" w:hint="eastAsia"/>
          <w:color w:val="0070C0"/>
        </w:rPr>
        <w:t>void</w:t>
      </w:r>
    </w:p>
    <w:p w:rsidR="0046120A" w:rsidRDefault="008F6407" w:rsidP="005243A7">
      <w:pPr>
        <w:pStyle w:val="a6"/>
        <w:ind w:left="720" w:firstLineChars="0" w:firstLine="0"/>
      </w:pPr>
      <w:r w:rsidRPr="00FF4214">
        <w:rPr>
          <w:rFonts w:ascii="微软雅黑" w:eastAsia="微软雅黑" w:hAnsi="微软雅黑" w:hint="eastAsia"/>
        </w:rPr>
        <w:tab/>
      </w:r>
    </w:p>
    <w:p w:rsidR="00CE6953" w:rsidRDefault="008D31D8" w:rsidP="00CD6CD9">
      <w:pPr>
        <w:pStyle w:val="a8"/>
        <w:jc w:val="left"/>
      </w:pPr>
      <w:r>
        <w:rPr>
          <w:rFonts w:hint="eastAsia"/>
        </w:rPr>
        <w:t>1.3</w:t>
      </w:r>
      <w:r w:rsidR="00CE6953">
        <w:rPr>
          <w:rFonts w:hint="eastAsia"/>
        </w:rPr>
        <w:t xml:space="preserve"> </w:t>
      </w:r>
      <w:r w:rsidR="00CE6953">
        <w:rPr>
          <w:rFonts w:hint="eastAsia"/>
        </w:rPr>
        <w:t>接口</w:t>
      </w:r>
    </w:p>
    <w:p w:rsidR="004E535E" w:rsidRDefault="009C5E61" w:rsidP="00CD6CD9">
      <w:pPr>
        <w:pStyle w:val="a9"/>
        <w:jc w:val="left"/>
      </w:pPr>
      <w:r>
        <w:rPr>
          <w:rFonts w:hint="eastAsia"/>
        </w:rPr>
        <w:t xml:space="preserve">a.) </w:t>
      </w:r>
      <w:r w:rsidR="00777DC3">
        <w:rPr>
          <w:rFonts w:hint="eastAsia"/>
        </w:rPr>
        <w:t xml:space="preserve"> </w:t>
      </w:r>
      <w:r w:rsidR="007A1921" w:rsidRPr="00CD6CD9">
        <w:rPr>
          <w:rFonts w:hint="eastAsia"/>
        </w:rPr>
        <w:t>gpsfix</w:t>
      </w:r>
      <w:r w:rsidR="002D6237" w:rsidRPr="00362A4B">
        <w:rPr>
          <w:rFonts w:hint="eastAsia"/>
        </w:rPr>
        <w:t>_begin</w:t>
      </w:r>
    </w:p>
    <w:p w:rsidR="003F2C3A" w:rsidRPr="00FF4214" w:rsidRDefault="003F2C3A" w:rsidP="00CE6953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函数: </w:t>
      </w:r>
      <w:r w:rsidR="00FF4214">
        <w:rPr>
          <w:rFonts w:ascii="微软雅黑" w:eastAsia="微软雅黑" w:hAnsi="微软雅黑" w:hint="eastAsia"/>
        </w:rPr>
        <w:t xml:space="preserve">  </w:t>
      </w:r>
      <w:r w:rsidRPr="00FF4214">
        <w:rPr>
          <w:rFonts w:ascii="微软雅黑" w:eastAsia="微软雅黑" w:hAnsi="微软雅黑" w:hint="eastAsia"/>
        </w:rPr>
        <w:t xml:space="preserve">void </w:t>
      </w:r>
      <w:r w:rsidR="007A1921" w:rsidRPr="00FF4214">
        <w:rPr>
          <w:rFonts w:ascii="微软雅黑" w:eastAsia="微软雅黑" w:hAnsi="微软雅黑" w:hint="eastAsia"/>
        </w:rPr>
        <w:t xml:space="preserve"> gpsfix</w:t>
      </w:r>
      <w:r w:rsidRPr="00FF4214">
        <w:rPr>
          <w:rFonts w:ascii="微软雅黑" w:eastAsia="微软雅黑" w:hAnsi="微软雅黑" w:hint="eastAsia"/>
        </w:rPr>
        <w:t>_begin(</w:t>
      </w:r>
      <w:r w:rsidR="00A938D7" w:rsidRPr="00FF4214">
        <w:rPr>
          <w:rFonts w:ascii="微软雅黑" w:eastAsia="微软雅黑" w:hAnsi="微软雅黑" w:hint="eastAsia"/>
        </w:rPr>
        <w:t>CallBack_PointFixed</w:t>
      </w:r>
      <w:r w:rsidR="00A54D78" w:rsidRPr="00FF4214">
        <w:rPr>
          <w:rFonts w:ascii="微软雅黑" w:eastAsia="微软雅黑" w:hAnsi="微软雅黑" w:hint="eastAsia"/>
        </w:rPr>
        <w:t xml:space="preserve"> </w:t>
      </w:r>
      <w:r w:rsidR="007664B1" w:rsidRPr="00FF4214">
        <w:rPr>
          <w:rFonts w:ascii="微软雅黑" w:eastAsia="微软雅黑" w:hAnsi="微软雅黑" w:hint="eastAsia"/>
        </w:rPr>
        <w:t xml:space="preserve"> </w:t>
      </w:r>
      <w:r w:rsidR="00763B4F" w:rsidRPr="00FF4214">
        <w:rPr>
          <w:rFonts w:ascii="微软雅黑" w:eastAsia="微软雅黑" w:hAnsi="微软雅黑" w:hint="eastAsia"/>
        </w:rPr>
        <w:t>user</w:t>
      </w:r>
      <w:r w:rsidRPr="00FF4214">
        <w:rPr>
          <w:rFonts w:ascii="微软雅黑" w:eastAsia="微软雅黑" w:hAnsi="微软雅黑" w:hint="eastAsia"/>
        </w:rPr>
        <w:t>)</w:t>
      </w:r>
      <w:r w:rsidR="001B2EA8" w:rsidRPr="00FF4214">
        <w:rPr>
          <w:rFonts w:ascii="微软雅黑" w:eastAsia="微软雅黑" w:hAnsi="微软雅黑" w:hint="eastAsia"/>
        </w:rPr>
        <w:t>;</w:t>
      </w:r>
    </w:p>
    <w:p w:rsidR="008B5536" w:rsidRPr="00FF4214" w:rsidRDefault="002E67F2" w:rsidP="00CE6953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功能: </w:t>
      </w:r>
      <w:r w:rsidR="00FF4214">
        <w:rPr>
          <w:rFonts w:ascii="微软雅黑" w:eastAsia="微软雅黑" w:hAnsi="微软雅黑" w:hint="eastAsia"/>
        </w:rPr>
        <w:t xml:space="preserve"> </w:t>
      </w:r>
      <w:r w:rsidR="003F2C3A" w:rsidRPr="00FF4214">
        <w:rPr>
          <w:rFonts w:ascii="微软雅黑" w:eastAsia="微软雅黑" w:hAnsi="微软雅黑" w:hint="eastAsia"/>
        </w:rPr>
        <w:t>开始gps校正处理</w:t>
      </w:r>
    </w:p>
    <w:p w:rsidR="002E67F2" w:rsidRPr="00FF4214" w:rsidRDefault="002E67F2" w:rsidP="00CE6953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参数: </w:t>
      </w:r>
      <w:r w:rsidR="00FF4214">
        <w:rPr>
          <w:rFonts w:ascii="微软雅黑" w:eastAsia="微软雅黑" w:hAnsi="微软雅黑" w:hint="eastAsia"/>
        </w:rPr>
        <w:t xml:space="preserve"> </w:t>
      </w:r>
      <w:r w:rsidR="007664B1" w:rsidRPr="00FF4214">
        <w:rPr>
          <w:rFonts w:ascii="微软雅黑" w:eastAsia="微软雅黑" w:hAnsi="微软雅黑" w:hint="eastAsia"/>
        </w:rPr>
        <w:t xml:space="preserve">user </w:t>
      </w:r>
      <w:r w:rsidR="007664B1" w:rsidRPr="00FF4214">
        <w:rPr>
          <w:rFonts w:ascii="微软雅黑" w:eastAsia="微软雅黑" w:hAnsi="微软雅黑"/>
        </w:rPr>
        <w:t>–</w:t>
      </w:r>
      <w:r w:rsidR="007664B1" w:rsidRPr="00FF4214">
        <w:rPr>
          <w:rFonts w:ascii="微软雅黑" w:eastAsia="微软雅黑" w:hAnsi="微软雅黑" w:hint="eastAsia"/>
        </w:rPr>
        <w:t xml:space="preserve"> 完成gps修复之后传递给用户的接收接口</w:t>
      </w:r>
    </w:p>
    <w:p w:rsidR="002E67F2" w:rsidRPr="00FF4214" w:rsidRDefault="002E67F2" w:rsidP="00CE6953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返回: </w:t>
      </w:r>
      <w:r w:rsidR="00FF4214">
        <w:rPr>
          <w:rFonts w:ascii="微软雅黑" w:eastAsia="微软雅黑" w:hAnsi="微软雅黑" w:hint="eastAsia"/>
        </w:rPr>
        <w:t xml:space="preserve"> </w:t>
      </w:r>
      <w:r w:rsidR="001B2EA8" w:rsidRPr="00FF4214">
        <w:rPr>
          <w:rFonts w:ascii="微软雅黑" w:eastAsia="微软雅黑" w:hAnsi="微软雅黑" w:hint="eastAsia"/>
        </w:rPr>
        <w:t xml:space="preserve">void </w:t>
      </w:r>
    </w:p>
    <w:p w:rsidR="00C2723F" w:rsidRDefault="00C2723F"/>
    <w:p w:rsidR="003A6FFA" w:rsidRDefault="00CF62C7" w:rsidP="00CD6CD9">
      <w:pPr>
        <w:pStyle w:val="a9"/>
        <w:jc w:val="left"/>
      </w:pPr>
      <w:r>
        <w:rPr>
          <w:rFonts w:hint="eastAsia"/>
        </w:rPr>
        <w:lastRenderedPageBreak/>
        <w:t xml:space="preserve">b.) </w:t>
      </w:r>
      <w:r w:rsidR="00D408DC">
        <w:rPr>
          <w:rFonts w:hint="eastAsia"/>
        </w:rPr>
        <w:t xml:space="preserve"> gpsfix</w:t>
      </w:r>
      <w:r w:rsidR="00362A4B">
        <w:rPr>
          <w:rFonts w:hint="eastAsia"/>
        </w:rPr>
        <w:t>_end</w:t>
      </w:r>
    </w:p>
    <w:p w:rsidR="00362A4B" w:rsidRPr="00FF4214" w:rsidRDefault="00362A4B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函数 :　void </w:t>
      </w:r>
      <w:r w:rsidR="00D408DC" w:rsidRPr="00FF4214">
        <w:rPr>
          <w:rFonts w:ascii="微软雅黑" w:eastAsia="微软雅黑" w:hAnsi="微软雅黑" w:hint="eastAsia"/>
        </w:rPr>
        <w:t xml:space="preserve"> gpsfix</w:t>
      </w:r>
      <w:r w:rsidRPr="00FF4214">
        <w:rPr>
          <w:rFonts w:ascii="微软雅黑" w:eastAsia="微软雅黑" w:hAnsi="微软雅黑" w:hint="eastAsia"/>
        </w:rPr>
        <w:t>_end();</w:t>
      </w:r>
    </w:p>
    <w:p w:rsidR="00362A4B" w:rsidRPr="00FF4214" w:rsidRDefault="00362A4B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>功能:  结束一次校正处理</w:t>
      </w:r>
      <w:r w:rsidR="00482544" w:rsidRPr="00FF4214">
        <w:rPr>
          <w:rFonts w:ascii="微软雅黑" w:eastAsia="微软雅黑" w:hAnsi="微软雅黑" w:hint="eastAsia"/>
        </w:rPr>
        <w:t>,匹配接口接收到用户调用gpsfix_end之后，将内部残留的gps点</w:t>
      </w:r>
      <w:r w:rsidR="005A7D45" w:rsidRPr="00FF4214">
        <w:rPr>
          <w:rFonts w:ascii="微软雅黑" w:eastAsia="微软雅黑" w:hAnsi="微软雅黑" w:hint="eastAsia"/>
        </w:rPr>
        <w:t>即刻</w:t>
      </w:r>
      <w:r w:rsidR="00482544" w:rsidRPr="00FF4214">
        <w:rPr>
          <w:rFonts w:ascii="微软雅黑" w:eastAsia="微软雅黑" w:hAnsi="微软雅黑" w:hint="eastAsia"/>
        </w:rPr>
        <w:t>全部通过CallBack_PointFixed</w:t>
      </w:r>
      <w:r w:rsidR="00535269" w:rsidRPr="00FF4214">
        <w:rPr>
          <w:rFonts w:ascii="微软雅黑" w:eastAsia="微软雅黑" w:hAnsi="微软雅黑" w:hint="eastAsia"/>
        </w:rPr>
        <w:t>返回给用户，</w:t>
      </w:r>
      <w:r w:rsidR="00600164" w:rsidRPr="00FF4214">
        <w:rPr>
          <w:rFonts w:ascii="微软雅黑" w:eastAsia="微软雅黑" w:hAnsi="微软雅黑" w:hint="eastAsia"/>
        </w:rPr>
        <w:t>并且再追加调用一次CallBack_PointFixed函数，并设置pts为 NULL,或者 size 为0 ，以便用户层可以获知已经调用gpsfix_end()</w:t>
      </w:r>
      <w:r w:rsidR="003B09EE" w:rsidRPr="00FF4214">
        <w:rPr>
          <w:rFonts w:ascii="微软雅黑" w:eastAsia="微软雅黑" w:hAnsi="微软雅黑" w:hint="eastAsia"/>
        </w:rPr>
        <w:t>。</w:t>
      </w:r>
      <w:r w:rsidR="005A7D45" w:rsidRPr="00FF4214">
        <w:rPr>
          <w:rFonts w:ascii="微软雅黑" w:eastAsia="微软雅黑" w:hAnsi="微软雅黑" w:hint="eastAsia"/>
        </w:rPr>
        <w:t xml:space="preserve"> </w:t>
      </w:r>
    </w:p>
    <w:p w:rsidR="004E535E" w:rsidRPr="00FF4214" w:rsidRDefault="00362A4B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参数: </w:t>
      </w:r>
      <w:r w:rsidR="00A244F8">
        <w:rPr>
          <w:rFonts w:ascii="微软雅黑" w:eastAsia="微软雅黑" w:hAnsi="微软雅黑" w:hint="eastAsia"/>
        </w:rPr>
        <w:t xml:space="preserve"> </w:t>
      </w:r>
      <w:r w:rsidRPr="00FF4214">
        <w:rPr>
          <w:rFonts w:ascii="微软雅黑" w:eastAsia="微软雅黑" w:hAnsi="微软雅黑" w:hint="eastAsia"/>
        </w:rPr>
        <w:t>n/a</w:t>
      </w:r>
    </w:p>
    <w:p w:rsidR="00362A4B" w:rsidRPr="00FF4214" w:rsidRDefault="00362A4B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返回: </w:t>
      </w:r>
      <w:r w:rsidR="00A244F8">
        <w:rPr>
          <w:rFonts w:ascii="微软雅黑" w:eastAsia="微软雅黑" w:hAnsi="微软雅黑" w:hint="eastAsia"/>
        </w:rPr>
        <w:t xml:space="preserve"> </w:t>
      </w:r>
      <w:r w:rsidRPr="00FF4214">
        <w:rPr>
          <w:rFonts w:ascii="微软雅黑" w:eastAsia="微软雅黑" w:hAnsi="微软雅黑" w:hint="eastAsia"/>
        </w:rPr>
        <w:t xml:space="preserve">void </w:t>
      </w:r>
    </w:p>
    <w:p w:rsidR="00362A4B" w:rsidRDefault="00362A4B"/>
    <w:p w:rsidR="00875892" w:rsidRDefault="00CD6CD9" w:rsidP="00CD6CD9">
      <w:pPr>
        <w:pStyle w:val="a9"/>
        <w:numPr>
          <w:ilvl w:val="0"/>
          <w:numId w:val="5"/>
        </w:numPr>
        <w:jc w:val="left"/>
      </w:pPr>
      <w:r>
        <w:rPr>
          <w:rFonts w:hint="eastAsia"/>
        </w:rPr>
        <w:t xml:space="preserve"> </w:t>
      </w:r>
      <w:r w:rsidR="00875892">
        <w:rPr>
          <w:rFonts w:hint="eastAsia"/>
        </w:rPr>
        <w:t>gpsfix_data</w:t>
      </w:r>
    </w:p>
    <w:p w:rsidR="00C2723F" w:rsidRPr="00FF4214" w:rsidRDefault="00875892" w:rsidP="00875892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函数:  </w:t>
      </w:r>
      <w:r w:rsidR="0098755C" w:rsidRPr="00FF4214">
        <w:rPr>
          <w:rFonts w:ascii="微软雅黑" w:eastAsia="微软雅黑" w:hAnsi="微软雅黑" w:hint="eastAsia"/>
        </w:rPr>
        <w:t xml:space="preserve">void  </w:t>
      </w:r>
      <w:r w:rsidR="00D408DC" w:rsidRPr="00FF4214">
        <w:rPr>
          <w:rFonts w:ascii="微软雅黑" w:eastAsia="微软雅黑" w:hAnsi="微软雅黑" w:hint="eastAsia"/>
        </w:rPr>
        <w:t>gpsfix_</w:t>
      </w:r>
      <w:r w:rsidR="00446407" w:rsidRPr="00FF4214">
        <w:rPr>
          <w:rFonts w:ascii="微软雅黑" w:eastAsia="微软雅黑" w:hAnsi="微软雅黑" w:hint="eastAsia"/>
        </w:rPr>
        <w:t>data(</w:t>
      </w:r>
      <w:r w:rsidR="006B4576" w:rsidRPr="00FF4214">
        <w:rPr>
          <w:rFonts w:ascii="微软雅黑" w:eastAsia="微软雅黑" w:hAnsi="微软雅黑" w:hint="eastAsia"/>
        </w:rPr>
        <w:t>GpsPoint_t</w:t>
      </w:r>
      <w:r w:rsidR="00061630" w:rsidRPr="00FF4214">
        <w:rPr>
          <w:rFonts w:ascii="微软雅黑" w:eastAsia="微软雅黑" w:hAnsi="微软雅黑" w:hint="eastAsia"/>
        </w:rPr>
        <w:t xml:space="preserve">* </w:t>
      </w:r>
      <w:r w:rsidR="006B4576" w:rsidRPr="00FF4214">
        <w:rPr>
          <w:rFonts w:ascii="微软雅黑" w:eastAsia="微软雅黑" w:hAnsi="微软雅黑" w:hint="eastAsia"/>
        </w:rPr>
        <w:t xml:space="preserve"> </w:t>
      </w:r>
      <w:r w:rsidR="00932219" w:rsidRPr="00FF4214">
        <w:rPr>
          <w:rFonts w:ascii="微软雅黑" w:eastAsia="微软雅黑" w:hAnsi="微软雅黑" w:hint="eastAsia"/>
        </w:rPr>
        <w:t>pt</w:t>
      </w:r>
      <w:r w:rsidR="000F0092" w:rsidRPr="00FF4214">
        <w:rPr>
          <w:rFonts w:ascii="微软雅黑" w:eastAsia="微软雅黑" w:hAnsi="微软雅黑" w:hint="eastAsia"/>
        </w:rPr>
        <w:t xml:space="preserve">,size_t </w:t>
      </w:r>
      <w:r w:rsidR="009360D4" w:rsidRPr="00FF4214">
        <w:rPr>
          <w:rFonts w:ascii="微软雅黑" w:eastAsia="微软雅黑" w:hAnsi="微软雅黑" w:hint="eastAsia"/>
        </w:rPr>
        <w:t xml:space="preserve"> ptsize</w:t>
      </w:r>
      <w:r w:rsidR="007A1921" w:rsidRPr="00FF4214">
        <w:rPr>
          <w:rFonts w:ascii="微软雅黑" w:eastAsia="微软雅黑" w:hAnsi="微软雅黑" w:hint="eastAsia"/>
        </w:rPr>
        <w:t>)</w:t>
      </w:r>
    </w:p>
    <w:p w:rsidR="004E535E" w:rsidRPr="00FF4214" w:rsidRDefault="00875892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功能:  </w:t>
      </w:r>
      <w:r w:rsidR="009D08D5" w:rsidRPr="00FF4214">
        <w:rPr>
          <w:rFonts w:ascii="微软雅黑" w:eastAsia="微软雅黑" w:hAnsi="微软雅黑" w:hint="eastAsia"/>
        </w:rPr>
        <w:t>用户</w:t>
      </w:r>
      <w:r w:rsidR="0098755C" w:rsidRPr="00FF4214">
        <w:rPr>
          <w:rFonts w:ascii="微软雅黑" w:eastAsia="微软雅黑" w:hAnsi="微软雅黑" w:hint="eastAsia"/>
        </w:rPr>
        <w:t>输入gps坐标点</w:t>
      </w:r>
      <w:r w:rsidR="00CE14AD" w:rsidRPr="00FF4214">
        <w:rPr>
          <w:rFonts w:ascii="微软雅黑" w:eastAsia="微软雅黑" w:hAnsi="微软雅黑" w:hint="eastAsia"/>
        </w:rPr>
        <w:t>。此函数被用户连续调用</w:t>
      </w:r>
      <w:r w:rsidR="0046063C" w:rsidRPr="00FF4214">
        <w:rPr>
          <w:rFonts w:ascii="微软雅黑" w:eastAsia="微软雅黑" w:hAnsi="微软雅黑" w:hint="eastAsia"/>
        </w:rPr>
        <w:t>，gps数据流式的被要求提交进处理模块。</w:t>
      </w:r>
    </w:p>
    <w:p w:rsidR="004E535E" w:rsidRPr="00FF4214" w:rsidRDefault="00394F86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参数:  pt </w:t>
      </w:r>
      <w:r w:rsidRPr="00FF4214">
        <w:rPr>
          <w:rFonts w:ascii="微软雅黑" w:eastAsia="微软雅黑" w:hAnsi="微软雅黑"/>
        </w:rPr>
        <w:t>–</w:t>
      </w:r>
      <w:r w:rsidRPr="00FF4214">
        <w:rPr>
          <w:rFonts w:ascii="微软雅黑" w:eastAsia="微软雅黑" w:hAnsi="微软雅黑" w:hint="eastAsia"/>
        </w:rPr>
        <w:t xml:space="preserve"> 坐标点地址; ptsize </w:t>
      </w:r>
      <w:r w:rsidRPr="00FF4214">
        <w:rPr>
          <w:rFonts w:ascii="微软雅黑" w:eastAsia="微软雅黑" w:hAnsi="微软雅黑"/>
        </w:rPr>
        <w:t>–</w:t>
      </w:r>
      <w:r w:rsidRPr="00FF4214">
        <w:rPr>
          <w:rFonts w:ascii="微软雅黑" w:eastAsia="微软雅黑" w:hAnsi="微软雅黑" w:hint="eastAsia"/>
        </w:rPr>
        <w:t xml:space="preserve"> 坐标点数量 </w:t>
      </w:r>
    </w:p>
    <w:p w:rsidR="00EE6C64" w:rsidRPr="00FF4214" w:rsidRDefault="00EE6C64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返回: </w:t>
      </w:r>
      <w:r w:rsidR="00A938D7" w:rsidRPr="00FF4214">
        <w:rPr>
          <w:rFonts w:ascii="微软雅黑" w:eastAsia="微软雅黑" w:hAnsi="微软雅黑" w:hint="eastAsia"/>
        </w:rPr>
        <w:t xml:space="preserve"> </w:t>
      </w:r>
      <w:r w:rsidRPr="00FF4214">
        <w:rPr>
          <w:rFonts w:ascii="微软雅黑" w:eastAsia="微软雅黑" w:hAnsi="微软雅黑" w:hint="eastAsia"/>
        </w:rPr>
        <w:t xml:space="preserve">void </w:t>
      </w:r>
    </w:p>
    <w:p w:rsidR="00EE6C64" w:rsidRPr="00FF4214" w:rsidRDefault="00EE6C64">
      <w:pPr>
        <w:rPr>
          <w:rFonts w:ascii="微软雅黑" w:eastAsia="微软雅黑" w:hAnsi="微软雅黑"/>
        </w:rPr>
      </w:pPr>
    </w:p>
    <w:p w:rsidR="00EE6C64" w:rsidRDefault="004A6BB6" w:rsidP="001A54FA">
      <w:pPr>
        <w:pStyle w:val="a8"/>
        <w:jc w:val="both"/>
      </w:pPr>
      <w:r>
        <w:rPr>
          <w:rFonts w:hint="eastAsia"/>
        </w:rPr>
        <w:t xml:space="preserve">1.4 </w:t>
      </w:r>
      <w:r w:rsidR="00691057">
        <w:rPr>
          <w:rFonts w:hint="eastAsia"/>
        </w:rPr>
        <w:t>处理流程</w:t>
      </w:r>
      <w:r w:rsidR="00691057">
        <w:rPr>
          <w:rFonts w:hint="eastAsia"/>
        </w:rPr>
        <w:t xml:space="preserve">: </w:t>
      </w:r>
    </w:p>
    <w:p w:rsidR="00A564AA" w:rsidRDefault="00A564AA" w:rsidP="00A564AA"/>
    <w:p w:rsidR="007467EF" w:rsidRDefault="007467EF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</w:rPr>
      </w:pPr>
    </w:p>
    <w:p w:rsidR="00114945" w:rsidRDefault="007467EF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  <w:r w:rsidRPr="007467EF">
        <w:rPr>
          <w:rFonts w:ascii="Kozuka Gothic Pro B" w:eastAsia="Kozuka Gothic Pro B" w:hAnsi="Kozuka Gothic Pro B"/>
          <w:color w:val="0070C0"/>
        </w:rPr>
        <w:t>v</w:t>
      </w:r>
      <w:r w:rsidR="00114945" w:rsidRPr="007467EF">
        <w:rPr>
          <w:rFonts w:ascii="Kozuka Gothic Pro B" w:eastAsia="Kozuka Gothic Pro B" w:hAnsi="Kozuka Gothic Pro B" w:hint="eastAsia"/>
          <w:color w:val="0070C0"/>
        </w:rPr>
        <w:t xml:space="preserve">oid </w:t>
      </w:r>
      <w:r w:rsidR="00EC7CD0" w:rsidRPr="007467EF">
        <w:rPr>
          <w:rFonts w:ascii="Kozuka Gothic Pro B" w:eastAsia="Kozuka Gothic Pro B" w:hAnsi="Kozuka Gothic Pro B" w:hint="eastAsia"/>
          <w:color w:val="0070C0"/>
        </w:rPr>
        <w:t xml:space="preserve"> cb_gpsdata(GpsPoint_t*  pts, size_t  size){</w:t>
      </w:r>
    </w:p>
    <w:p w:rsidR="007467EF" w:rsidRDefault="007467EF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 xml:space="preserve">   </w:t>
      </w:r>
      <w:r>
        <w:rPr>
          <w:rFonts w:ascii="Kozuka Gothic Pro B" w:eastAsiaTheme="minorEastAsia" w:hAnsi="Kozuka Gothic Pro B" w:hint="eastAsia"/>
          <w:color w:val="0070C0"/>
        </w:rPr>
        <w:t>这里接收修正的</w:t>
      </w:r>
      <w:r w:rsidR="00396A19">
        <w:rPr>
          <w:rFonts w:ascii="Kozuka Gothic Pro B" w:eastAsiaTheme="minorEastAsia" w:hAnsi="Kozuka Gothic Pro B" w:hint="eastAsia"/>
          <w:color w:val="0070C0"/>
        </w:rPr>
        <w:t>gps</w:t>
      </w:r>
      <w:r>
        <w:rPr>
          <w:rFonts w:ascii="Kozuka Gothic Pro B" w:eastAsiaTheme="minorEastAsia" w:hAnsi="Kozuka Gothic Pro B" w:hint="eastAsia"/>
          <w:color w:val="0070C0"/>
        </w:rPr>
        <w:t>数据</w:t>
      </w:r>
    </w:p>
    <w:p w:rsidR="00D55155" w:rsidRDefault="00D55155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ab/>
      </w:r>
      <w:r>
        <w:rPr>
          <w:rFonts w:ascii="Kozuka Gothic Pro B" w:eastAsiaTheme="minorEastAsia" w:hAnsi="Kozuka Gothic Pro B"/>
          <w:color w:val="0070C0"/>
        </w:rPr>
        <w:t>I</w:t>
      </w:r>
      <w:r>
        <w:rPr>
          <w:rFonts w:ascii="Kozuka Gothic Pro B" w:eastAsiaTheme="minorEastAsia" w:hAnsi="Kozuka Gothic Pro B" w:hint="eastAsia"/>
          <w:color w:val="0070C0"/>
        </w:rPr>
        <w:t>f ( pts == NULL ){</w:t>
      </w:r>
    </w:p>
    <w:p w:rsidR="00D55155" w:rsidRDefault="00D55155" w:rsidP="00D55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="420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ab/>
      </w:r>
      <w:r>
        <w:rPr>
          <w:rFonts w:ascii="Kozuka Gothic Pro B" w:eastAsiaTheme="minorEastAsia" w:hAnsi="Kozuka Gothic Pro B" w:hint="eastAsia"/>
          <w:color w:val="0070C0"/>
        </w:rPr>
        <w:t>已经到达</w:t>
      </w:r>
      <w:r>
        <w:rPr>
          <w:rFonts w:ascii="Kozuka Gothic Pro B" w:eastAsiaTheme="minorEastAsia" w:hAnsi="Kozuka Gothic Pro B" w:hint="eastAsia"/>
          <w:color w:val="0070C0"/>
        </w:rPr>
        <w:t>Gpsfix_end</w:t>
      </w:r>
    </w:p>
    <w:p w:rsidR="00D55155" w:rsidRPr="007467EF" w:rsidRDefault="00D55155" w:rsidP="00D55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="420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>}</w:t>
      </w:r>
    </w:p>
    <w:p w:rsidR="00EC7CD0" w:rsidRPr="007467EF" w:rsidRDefault="00EC7CD0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 w:hint="eastAsia"/>
          <w:color w:val="0070C0"/>
        </w:rPr>
        <w:t>}</w:t>
      </w:r>
    </w:p>
    <w:p w:rsidR="00D079AA" w:rsidRPr="007467EF" w:rsidRDefault="00D079AA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/>
          <w:color w:val="0070C0"/>
        </w:rPr>
        <w:t>G</w:t>
      </w:r>
      <w:r w:rsidRPr="007467EF">
        <w:rPr>
          <w:rFonts w:ascii="Kozuka Gothic Pro B" w:eastAsia="Kozuka Gothic Pro B" w:hAnsi="Kozuka Gothic Pro B" w:hint="eastAsia"/>
          <w:color w:val="0070C0"/>
        </w:rPr>
        <w:t>psfix_begin(cb_gpsdata);</w:t>
      </w:r>
    </w:p>
    <w:p w:rsidR="00EF682E" w:rsidRPr="007467EF" w:rsidRDefault="00EF682E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 w:hint="eastAsia"/>
          <w:color w:val="0070C0"/>
        </w:rPr>
        <w:t>GpsPoint_t * pt;</w:t>
      </w:r>
    </w:p>
    <w:p w:rsidR="00D079AA" w:rsidRPr="007467EF" w:rsidRDefault="00D079AA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/>
          <w:color w:val="0070C0"/>
        </w:rPr>
        <w:t>W</w:t>
      </w:r>
      <w:r w:rsidRPr="007467EF">
        <w:rPr>
          <w:rFonts w:ascii="Kozuka Gothic Pro B" w:eastAsia="Kozuka Gothic Pro B" w:hAnsi="Kozuka Gothic Pro B" w:hint="eastAsia"/>
          <w:color w:val="0070C0"/>
        </w:rPr>
        <w:t xml:space="preserve">hile( </w:t>
      </w:r>
      <w:r w:rsidR="00EF682E" w:rsidRPr="007467EF">
        <w:rPr>
          <w:rFonts w:ascii="Kozuka Gothic Pro B" w:eastAsia="Kozuka Gothic Pro B" w:hAnsi="Kozuka Gothic Pro B" w:hint="eastAsia"/>
          <w:color w:val="0070C0"/>
        </w:rPr>
        <w:t xml:space="preserve"> pt = </w:t>
      </w:r>
      <w:r w:rsidRPr="007467EF">
        <w:rPr>
          <w:rFonts w:ascii="Kozuka Gothic Pro B" w:eastAsia="Kozuka Gothic Pro B" w:hAnsi="Kozuka Gothic Pro B" w:hint="eastAsia"/>
          <w:color w:val="0070C0"/>
        </w:rPr>
        <w:t>readgps()</w:t>
      </w:r>
      <w:r w:rsidR="00EF682E" w:rsidRPr="007467EF">
        <w:rPr>
          <w:rFonts w:ascii="Kozuka Gothic Pro B" w:eastAsia="Kozuka Gothic Pro B" w:hAnsi="Kozuka Gothic Pro B" w:hint="eastAsia"/>
          <w:color w:val="0070C0"/>
        </w:rPr>
        <w:t xml:space="preserve"> </w:t>
      </w:r>
      <w:r w:rsidRPr="007467EF">
        <w:rPr>
          <w:rFonts w:ascii="Kozuka Gothic Pro B" w:eastAsia="Kozuka Gothic Pro B" w:hAnsi="Kozuka Gothic Pro B" w:hint="eastAsia"/>
          <w:color w:val="0070C0"/>
        </w:rPr>
        <w:t>){</w:t>
      </w:r>
    </w:p>
    <w:p w:rsidR="00D079AA" w:rsidRPr="007467EF" w:rsidRDefault="00D079AA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 w:hint="eastAsia"/>
          <w:color w:val="0070C0"/>
        </w:rPr>
        <w:tab/>
      </w:r>
      <w:r w:rsidR="00EF682E" w:rsidRPr="007467EF">
        <w:rPr>
          <w:rFonts w:ascii="Kozuka Gothic Pro B" w:eastAsia="Kozuka Gothic Pro B" w:hAnsi="Kozuka Gothic Pro B"/>
          <w:color w:val="0070C0"/>
        </w:rPr>
        <w:t>G</w:t>
      </w:r>
      <w:r w:rsidR="00EF682E" w:rsidRPr="007467EF">
        <w:rPr>
          <w:rFonts w:ascii="Kozuka Gothic Pro B" w:eastAsia="Kozuka Gothic Pro B" w:hAnsi="Kozuka Gothic Pro B" w:hint="eastAsia"/>
          <w:color w:val="0070C0"/>
        </w:rPr>
        <w:t>psfix_data(pt,1);</w:t>
      </w:r>
    </w:p>
    <w:p w:rsidR="00D079AA" w:rsidRPr="007467EF" w:rsidRDefault="00D079AA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 w:hint="eastAsia"/>
          <w:color w:val="0070C0"/>
        </w:rPr>
        <w:lastRenderedPageBreak/>
        <w:t>}</w:t>
      </w:r>
    </w:p>
    <w:p w:rsidR="007467EF" w:rsidRDefault="007467EF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  <w:r w:rsidRPr="007467EF">
        <w:rPr>
          <w:rFonts w:ascii="Kozuka Gothic Pro B" w:eastAsia="Kozuka Gothic Pro B" w:hAnsi="Kozuka Gothic Pro B"/>
          <w:color w:val="0070C0"/>
        </w:rPr>
        <w:t>G</w:t>
      </w:r>
      <w:r w:rsidRPr="007467EF">
        <w:rPr>
          <w:rFonts w:ascii="Kozuka Gothic Pro B" w:eastAsia="Kozuka Gothic Pro B" w:hAnsi="Kozuka Gothic Pro B" w:hint="eastAsia"/>
          <w:color w:val="0070C0"/>
        </w:rPr>
        <w:t>psfix_end();</w:t>
      </w:r>
    </w:p>
    <w:p w:rsidR="007467EF" w:rsidRPr="007467EF" w:rsidRDefault="007467EF" w:rsidP="0074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</w:p>
    <w:p w:rsidR="007467EF" w:rsidRDefault="007467EF" w:rsidP="00A564AA"/>
    <w:p w:rsidR="00691057" w:rsidRPr="00FF4214" w:rsidRDefault="00243592" w:rsidP="00CD6CD9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>开始时，用户初始化地图模块，</w:t>
      </w:r>
      <w:r w:rsidR="00691057" w:rsidRPr="00FF4214">
        <w:rPr>
          <w:rFonts w:ascii="微软雅黑" w:eastAsia="微软雅黑" w:hAnsi="微软雅黑" w:hint="eastAsia"/>
        </w:rPr>
        <w:t>调用gpsfix_begin()函数，</w:t>
      </w:r>
    </w:p>
    <w:p w:rsidR="00691057" w:rsidRPr="00FF4214" w:rsidRDefault="00691057" w:rsidP="00482544">
      <w:pPr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>设置好数据返回的入口(CallBack_PointFixed),连续读入dvr的gps数据，调用</w:t>
      </w:r>
      <w:r w:rsidR="00482544" w:rsidRPr="00FF4214">
        <w:rPr>
          <w:rFonts w:ascii="微软雅黑" w:eastAsia="微软雅黑" w:hAnsi="微软雅黑" w:hint="eastAsia"/>
        </w:rPr>
        <w:t>gpsfix_data()</w:t>
      </w:r>
      <w:r w:rsidRPr="00FF4214">
        <w:rPr>
          <w:rFonts w:ascii="微软雅黑" w:eastAsia="微软雅黑" w:hAnsi="微软雅黑" w:hint="eastAsia"/>
        </w:rPr>
        <w:t>将gps</w:t>
      </w:r>
      <w:r w:rsidR="00482544" w:rsidRPr="00FF4214">
        <w:rPr>
          <w:rFonts w:ascii="微软雅黑" w:eastAsia="微软雅黑" w:hAnsi="微软雅黑" w:hint="eastAsia"/>
        </w:rPr>
        <w:t>轨迹提交</w:t>
      </w:r>
      <w:r w:rsidRPr="00FF4214">
        <w:rPr>
          <w:rFonts w:ascii="微软雅黑" w:eastAsia="微软雅黑" w:hAnsi="微软雅黑" w:hint="eastAsia"/>
        </w:rPr>
        <w:t>给处理模块； 处理模块内部实现缓冲、匹配等处理之后通过CallBack_PointFixed接口将修正的数据返回给用户层</w:t>
      </w:r>
      <w:r w:rsidR="003321B3" w:rsidRPr="00FF4214">
        <w:rPr>
          <w:rFonts w:ascii="微软雅黑" w:eastAsia="微软雅黑" w:hAnsi="微软雅黑" w:hint="eastAsia"/>
        </w:rPr>
        <w:t>； 用户结束</w:t>
      </w:r>
      <w:r w:rsidR="00482544" w:rsidRPr="00FF4214">
        <w:rPr>
          <w:rFonts w:ascii="微软雅黑" w:eastAsia="微软雅黑" w:hAnsi="微软雅黑" w:hint="eastAsia"/>
        </w:rPr>
        <w:t>输入调用gpsfix_end()通知处理模块，处理模块完成最后的匹配之后将残存的所有gps轨迹提交给用户(callback_pointfixed)</w:t>
      </w:r>
      <w:r w:rsidR="005A3EAA" w:rsidRPr="00FF4214">
        <w:rPr>
          <w:rFonts w:ascii="微软雅黑" w:eastAsia="微软雅黑" w:hAnsi="微软雅黑" w:hint="eastAsia"/>
        </w:rPr>
        <w:t>，并清除自己内部的缓冲，重新初始化自己的状态。</w:t>
      </w:r>
    </w:p>
    <w:p w:rsidR="00EE6C64" w:rsidRDefault="00EE6C64"/>
    <w:p w:rsidR="00EE6C64" w:rsidRDefault="00A244F8" w:rsidP="00090441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路段匹配</w:t>
      </w:r>
    </w:p>
    <w:p w:rsidR="00090441" w:rsidRDefault="00090441" w:rsidP="001A54FA">
      <w:pPr>
        <w:pStyle w:val="a8"/>
        <w:jc w:val="left"/>
      </w:pPr>
      <w:r>
        <w:rPr>
          <w:rFonts w:hint="eastAsia"/>
        </w:rPr>
        <w:t xml:space="preserve">2.1 </w:t>
      </w:r>
      <w:r>
        <w:rPr>
          <w:rFonts w:hint="eastAsia"/>
        </w:rPr>
        <w:t>描述</w:t>
      </w:r>
    </w:p>
    <w:p w:rsidR="00D43535" w:rsidRPr="009F027C" w:rsidRDefault="004D4F49">
      <w:pPr>
        <w:rPr>
          <w:rFonts w:ascii="微软雅黑" w:eastAsia="微软雅黑" w:hAnsi="微软雅黑"/>
        </w:rPr>
      </w:pPr>
      <w:r w:rsidRPr="009F027C">
        <w:rPr>
          <w:rFonts w:ascii="微软雅黑" w:eastAsia="微软雅黑" w:hAnsi="微软雅黑" w:hint="eastAsia"/>
        </w:rPr>
        <w:t>路段匹配是指输入连续的gps轨迹，要求地图接口计算返回轨迹所跨越的路段信息。路段信息包括: 图幅编号+路段节点编号 (mesh_id+node_id)</w:t>
      </w:r>
    </w:p>
    <w:p w:rsidR="003C301C" w:rsidRPr="009F027C" w:rsidRDefault="003C3C61" w:rsidP="003C301C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F027C">
        <w:rPr>
          <w:rFonts w:ascii="微软雅黑" w:eastAsia="微软雅黑" w:hAnsi="微软雅黑" w:hint="eastAsia"/>
        </w:rPr>
        <w:t>路网</w:t>
      </w:r>
      <w:r w:rsidR="003C301C" w:rsidRPr="009F027C">
        <w:rPr>
          <w:rFonts w:ascii="微软雅黑" w:eastAsia="微软雅黑" w:hAnsi="微软雅黑" w:hint="eastAsia"/>
        </w:rPr>
        <w:t>路段</w:t>
      </w:r>
      <w:r w:rsidR="00B04323" w:rsidRPr="009F027C">
        <w:rPr>
          <w:rFonts w:ascii="微软雅黑" w:eastAsia="微软雅黑" w:hAnsi="微软雅黑" w:hint="eastAsia"/>
        </w:rPr>
        <w:t>节点</w:t>
      </w:r>
      <w:r w:rsidR="003C301C" w:rsidRPr="009F027C">
        <w:rPr>
          <w:rFonts w:ascii="微软雅黑" w:eastAsia="微软雅黑" w:hAnsi="微软雅黑" w:hint="eastAsia"/>
        </w:rPr>
        <w:t xml:space="preserve">匹配 </w:t>
      </w:r>
    </w:p>
    <w:p w:rsidR="003C301C" w:rsidRDefault="00C44802" w:rsidP="003C301C">
      <w:r>
        <w:object w:dxaOrig="5152" w:dyaOrig="2980">
          <v:shape id="_x0000_i1027" type="#_x0000_t75" style="width:257.25pt;height:149.25pt" o:ole="">
            <v:imagedata r:id="rId14" o:title=""/>
          </v:shape>
          <o:OLEObject Type="Embed" ProgID="Visio.Drawing.11" ShapeID="_x0000_i1027" DrawAspect="Content" ObjectID="_1391352285" r:id="rId15"/>
        </w:object>
      </w:r>
    </w:p>
    <w:p w:rsidR="00C44802" w:rsidRPr="009F027C" w:rsidRDefault="00C44802" w:rsidP="003C301C">
      <w:pPr>
        <w:rPr>
          <w:rFonts w:ascii="微软雅黑" w:eastAsia="微软雅黑" w:hAnsi="微软雅黑"/>
        </w:rPr>
      </w:pPr>
      <w:r w:rsidRPr="009F027C">
        <w:rPr>
          <w:rFonts w:ascii="微软雅黑" w:eastAsia="微软雅黑" w:hAnsi="微软雅黑" w:hint="eastAsia"/>
        </w:rPr>
        <w:t>如图，道路由A,B,C,D构成，GpsPath跨越了AB,BC,CD路段，要求输入GpsPath轨迹信息返回A,B,C,D四个道路节点,节点信息由mesh_id和node_id构成</w:t>
      </w:r>
      <w:r w:rsidR="000C275C" w:rsidRPr="009F027C">
        <w:rPr>
          <w:rFonts w:ascii="微软雅黑" w:eastAsia="微软雅黑" w:hAnsi="微软雅黑" w:hint="eastAsia"/>
        </w:rPr>
        <w:t xml:space="preserve"> </w:t>
      </w:r>
    </w:p>
    <w:p w:rsidR="003C3C61" w:rsidRPr="009F027C" w:rsidRDefault="000B7D25" w:rsidP="003C301C">
      <w:pPr>
        <w:rPr>
          <w:rFonts w:ascii="微软雅黑" w:eastAsia="微软雅黑" w:hAnsi="微软雅黑"/>
        </w:rPr>
      </w:pPr>
      <w:r w:rsidRPr="009F027C">
        <w:rPr>
          <w:rFonts w:ascii="微软雅黑" w:eastAsia="微软雅黑" w:hAnsi="微软雅黑"/>
        </w:rPr>
        <w:lastRenderedPageBreak/>
        <w:t>G</w:t>
      </w:r>
      <w:r w:rsidRPr="009F027C">
        <w:rPr>
          <w:rFonts w:ascii="微软雅黑" w:eastAsia="微软雅黑" w:hAnsi="微软雅黑" w:hint="eastAsia"/>
        </w:rPr>
        <w:t xml:space="preserve">ps轨迹失锁的处理: </w:t>
      </w:r>
    </w:p>
    <w:p w:rsidR="000B7D25" w:rsidRDefault="002400D8" w:rsidP="003C301C">
      <w:r>
        <w:object w:dxaOrig="5337" w:dyaOrig="2980">
          <v:shape id="_x0000_i1028" type="#_x0000_t75" style="width:267pt;height:149.25pt" o:ole="">
            <v:imagedata r:id="rId16" o:title=""/>
          </v:shape>
          <o:OLEObject Type="Embed" ProgID="Visio.Drawing.11" ShapeID="_x0000_i1028" DrawAspect="Content" ObjectID="_1391352286" r:id="rId17"/>
        </w:object>
      </w:r>
    </w:p>
    <w:p w:rsidR="002400D8" w:rsidRPr="009F027C" w:rsidRDefault="002400D8" w:rsidP="003C301C">
      <w:pPr>
        <w:rPr>
          <w:rFonts w:ascii="微软雅黑" w:eastAsia="微软雅黑" w:hAnsi="微软雅黑"/>
        </w:rPr>
      </w:pPr>
      <w:r w:rsidRPr="009F027C">
        <w:rPr>
          <w:rFonts w:ascii="微软雅黑" w:eastAsia="微软雅黑" w:hAnsi="微软雅黑" w:hint="eastAsia"/>
        </w:rPr>
        <w:t>图中GpsPath1和GpsPath2之间产生失锁的现象，用户层将path1和path2的轨迹数据同时提交给地图匹配接口，匹配返回 [AB,BC]路段涉及的节点</w:t>
      </w:r>
      <w:r w:rsidR="00B71F4C" w:rsidRPr="009F027C">
        <w:rPr>
          <w:rFonts w:ascii="微软雅黑" w:eastAsia="微软雅黑" w:hAnsi="微软雅黑" w:hint="eastAsia"/>
        </w:rPr>
        <w:t>(A,B,C) </w:t>
      </w:r>
      <w:r w:rsidR="00B71F4C" w:rsidRPr="009F027C">
        <w:rPr>
          <w:rFonts w:ascii="微软雅黑" w:eastAsia="微软雅黑" w:hAnsi="微软雅黑"/>
        </w:rPr>
        <w:t>和</w:t>
      </w:r>
      <w:r w:rsidR="00B71F4C" w:rsidRPr="009F027C">
        <w:rPr>
          <w:rFonts w:ascii="微软雅黑" w:eastAsia="微软雅黑" w:hAnsi="微软雅黑" w:hint="eastAsia"/>
        </w:rPr>
        <w:t xml:space="preserve"> [CD]路段涉及的节点(C,D)。</w:t>
      </w:r>
    </w:p>
    <w:p w:rsidR="002400D8" w:rsidRPr="003C3C61" w:rsidRDefault="002400D8" w:rsidP="003C301C"/>
    <w:p w:rsidR="003C301C" w:rsidRPr="009F027C" w:rsidRDefault="003C301C" w:rsidP="003C301C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F027C">
        <w:rPr>
          <w:rFonts w:ascii="微软雅黑" w:eastAsia="微软雅黑" w:hAnsi="微软雅黑" w:hint="eastAsia"/>
        </w:rPr>
        <w:t xml:space="preserve">新道路处理： </w:t>
      </w:r>
    </w:p>
    <w:p w:rsidR="003C301C" w:rsidRPr="009F027C" w:rsidRDefault="000B7D25" w:rsidP="003C301C">
      <w:pPr>
        <w:pStyle w:val="a6"/>
        <w:rPr>
          <w:rFonts w:ascii="微软雅黑" w:eastAsia="微软雅黑" w:hAnsi="微软雅黑"/>
        </w:rPr>
      </w:pPr>
      <w:r w:rsidRPr="009F027C">
        <w:rPr>
          <w:rFonts w:ascii="微软雅黑" w:eastAsia="微软雅黑" w:hAnsi="微软雅黑" w:hint="eastAsia"/>
        </w:rPr>
        <w:t>？</w:t>
      </w:r>
    </w:p>
    <w:p w:rsidR="00090441" w:rsidRPr="009F027C" w:rsidRDefault="004D4F49" w:rsidP="003C301C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9F027C">
        <w:rPr>
          <w:rFonts w:ascii="微软雅黑" w:eastAsia="微软雅黑" w:hAnsi="微软雅黑" w:hint="eastAsia"/>
        </w:rPr>
        <w:t xml:space="preserve"> </w:t>
      </w:r>
    </w:p>
    <w:p w:rsidR="00090441" w:rsidRDefault="00090441" w:rsidP="001A54FA">
      <w:pPr>
        <w:pStyle w:val="a8"/>
        <w:jc w:val="left"/>
      </w:pPr>
      <w:r>
        <w:rPr>
          <w:rFonts w:hint="eastAsia"/>
        </w:rPr>
        <w:t xml:space="preserve">2.2 </w:t>
      </w:r>
      <w:r>
        <w:rPr>
          <w:rFonts w:hint="eastAsia"/>
        </w:rPr>
        <w:t>数据结构</w:t>
      </w:r>
    </w:p>
    <w:p w:rsidR="00090441" w:rsidRDefault="00761229" w:rsidP="006E2D64">
      <w:pPr>
        <w:pStyle w:val="a9"/>
        <w:jc w:val="left"/>
      </w:pPr>
      <w:r>
        <w:rPr>
          <w:rFonts w:hint="eastAsia"/>
        </w:rPr>
        <w:t xml:space="preserve">1. </w:t>
      </w:r>
      <w:r w:rsidR="00257A14">
        <w:rPr>
          <w:rFonts w:hint="eastAsia"/>
        </w:rPr>
        <w:t>RoadNode_t</w:t>
      </w:r>
    </w:p>
    <w:tbl>
      <w:tblPr>
        <w:tblStyle w:val="a7"/>
        <w:tblW w:w="0" w:type="auto"/>
        <w:jc w:val="center"/>
        <w:tblLook w:val="04A0"/>
      </w:tblPr>
      <w:tblGrid>
        <w:gridCol w:w="2376"/>
        <w:gridCol w:w="1560"/>
        <w:gridCol w:w="3260"/>
      </w:tblGrid>
      <w:tr w:rsidR="00257A14" w:rsidRPr="002F71EC" w:rsidTr="00AC3995">
        <w:trPr>
          <w:jc w:val="center"/>
        </w:trPr>
        <w:tc>
          <w:tcPr>
            <w:tcW w:w="7196" w:type="dxa"/>
            <w:gridSpan w:val="3"/>
          </w:tcPr>
          <w:p w:rsidR="00257A14" w:rsidRPr="002F71EC" w:rsidRDefault="00257A14" w:rsidP="009E5DA6">
            <w:pPr>
              <w:jc w:val="left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描述一个</w:t>
            </w:r>
            <w:r w:rsidR="009E5DA6">
              <w:rPr>
                <w:rFonts w:ascii="微软雅黑" w:eastAsia="微软雅黑" w:hAnsi="微软雅黑" w:hint="eastAsia"/>
              </w:rPr>
              <w:t>路段节点</w:t>
            </w:r>
          </w:p>
        </w:tc>
      </w:tr>
      <w:tr w:rsidR="00257A14" w:rsidRPr="002F71EC" w:rsidTr="00AC3995">
        <w:trPr>
          <w:jc w:val="center"/>
        </w:trPr>
        <w:tc>
          <w:tcPr>
            <w:tcW w:w="2376" w:type="dxa"/>
          </w:tcPr>
          <w:p w:rsidR="00257A14" w:rsidRPr="002F71EC" w:rsidRDefault="00257A14" w:rsidP="00AC3995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560" w:type="dxa"/>
          </w:tcPr>
          <w:p w:rsidR="00257A14" w:rsidRPr="002F71EC" w:rsidRDefault="00257A14" w:rsidP="00AC3995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260" w:type="dxa"/>
          </w:tcPr>
          <w:p w:rsidR="00257A14" w:rsidRPr="002F71EC" w:rsidRDefault="00257A14" w:rsidP="00AC3995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257A14" w:rsidRPr="002F71EC" w:rsidTr="00AC3995">
        <w:trPr>
          <w:jc w:val="center"/>
        </w:trPr>
        <w:tc>
          <w:tcPr>
            <w:tcW w:w="2376" w:type="dxa"/>
          </w:tcPr>
          <w:p w:rsidR="00257A14" w:rsidRPr="002F71EC" w:rsidRDefault="00602771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 w:rsidR="00871857">
              <w:rPr>
                <w:rFonts w:ascii="微软雅黑" w:eastAsia="微软雅黑" w:hAnsi="微软雅黑" w:hint="eastAsia"/>
              </w:rPr>
              <w:t>esh</w:t>
            </w:r>
            <w:r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560" w:type="dxa"/>
          </w:tcPr>
          <w:p w:rsidR="00257A14" w:rsidRPr="002F71EC" w:rsidRDefault="00602771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int32</w:t>
            </w:r>
          </w:p>
        </w:tc>
        <w:tc>
          <w:tcPr>
            <w:tcW w:w="3260" w:type="dxa"/>
          </w:tcPr>
          <w:p w:rsidR="00257A14" w:rsidRPr="002F71EC" w:rsidRDefault="00602771" w:rsidP="00AC39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图幅号</w:t>
            </w:r>
          </w:p>
        </w:tc>
      </w:tr>
      <w:tr w:rsidR="00257A14" w:rsidRPr="002F71EC" w:rsidTr="00AC3995">
        <w:trPr>
          <w:jc w:val="center"/>
        </w:trPr>
        <w:tc>
          <w:tcPr>
            <w:tcW w:w="2376" w:type="dxa"/>
          </w:tcPr>
          <w:p w:rsidR="00257A14" w:rsidRPr="002F71EC" w:rsidRDefault="004A49B5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Node_id</w:t>
            </w:r>
          </w:p>
        </w:tc>
        <w:tc>
          <w:tcPr>
            <w:tcW w:w="1560" w:type="dxa"/>
          </w:tcPr>
          <w:p w:rsidR="00257A14" w:rsidRPr="002F71EC" w:rsidRDefault="004A49B5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int32</w:t>
            </w:r>
          </w:p>
        </w:tc>
        <w:tc>
          <w:tcPr>
            <w:tcW w:w="3260" w:type="dxa"/>
          </w:tcPr>
          <w:p w:rsidR="00257A14" w:rsidRPr="002F71EC" w:rsidRDefault="004C7465" w:rsidP="00AC39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节点编号</w:t>
            </w:r>
          </w:p>
        </w:tc>
      </w:tr>
      <w:tr w:rsidR="00257A14" w:rsidRPr="002F71EC" w:rsidTr="00AC3995">
        <w:trPr>
          <w:jc w:val="center"/>
        </w:trPr>
        <w:tc>
          <w:tcPr>
            <w:tcW w:w="7196" w:type="dxa"/>
            <w:gridSpan w:val="3"/>
          </w:tcPr>
          <w:p w:rsidR="00257A14" w:rsidRPr="002F71EC" w:rsidRDefault="00257A14" w:rsidP="00222658">
            <w:pPr>
              <w:rPr>
                <w:rFonts w:ascii="微软雅黑" w:eastAsia="微软雅黑" w:hAnsi="微软雅黑"/>
              </w:rPr>
            </w:pPr>
          </w:p>
        </w:tc>
      </w:tr>
    </w:tbl>
    <w:p w:rsidR="006E2D64" w:rsidRDefault="006E2D64" w:rsidP="006E2D64">
      <w:pPr>
        <w:pStyle w:val="a6"/>
        <w:ind w:left="360" w:firstLineChars="0" w:firstLine="0"/>
      </w:pPr>
    </w:p>
    <w:p w:rsidR="00761229" w:rsidRDefault="002C5D17" w:rsidP="00401875">
      <w:pPr>
        <w:pStyle w:val="a9"/>
        <w:numPr>
          <w:ilvl w:val="0"/>
          <w:numId w:val="10"/>
        </w:numPr>
        <w:jc w:val="both"/>
      </w:pPr>
      <w:r>
        <w:rPr>
          <w:rFonts w:hint="eastAsia"/>
        </w:rPr>
        <w:t>RoadPart_t</w:t>
      </w:r>
    </w:p>
    <w:tbl>
      <w:tblPr>
        <w:tblStyle w:val="a7"/>
        <w:tblW w:w="0" w:type="auto"/>
        <w:jc w:val="center"/>
        <w:tblLook w:val="04A0"/>
      </w:tblPr>
      <w:tblGrid>
        <w:gridCol w:w="2376"/>
        <w:gridCol w:w="1560"/>
        <w:gridCol w:w="3260"/>
      </w:tblGrid>
      <w:tr w:rsidR="006E2D64" w:rsidRPr="002F71EC" w:rsidTr="00AC3995">
        <w:trPr>
          <w:jc w:val="center"/>
        </w:trPr>
        <w:tc>
          <w:tcPr>
            <w:tcW w:w="7196" w:type="dxa"/>
            <w:gridSpan w:val="3"/>
          </w:tcPr>
          <w:p w:rsidR="006E2D64" w:rsidRPr="002F71EC" w:rsidRDefault="006E2D64" w:rsidP="00AC3995">
            <w:pPr>
              <w:jc w:val="left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lastRenderedPageBreak/>
              <w:t>描述一个</w:t>
            </w:r>
            <w:r>
              <w:rPr>
                <w:rFonts w:ascii="微软雅黑" w:eastAsia="微软雅黑" w:hAnsi="微软雅黑" w:hint="eastAsia"/>
              </w:rPr>
              <w:t>路段</w:t>
            </w:r>
          </w:p>
        </w:tc>
      </w:tr>
      <w:tr w:rsidR="006E2D64" w:rsidRPr="002F71EC" w:rsidTr="00AC3995">
        <w:trPr>
          <w:jc w:val="center"/>
        </w:trPr>
        <w:tc>
          <w:tcPr>
            <w:tcW w:w="2376" w:type="dxa"/>
          </w:tcPr>
          <w:p w:rsidR="006E2D64" w:rsidRPr="002F71EC" w:rsidRDefault="006E2D64" w:rsidP="00AC3995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560" w:type="dxa"/>
          </w:tcPr>
          <w:p w:rsidR="006E2D64" w:rsidRPr="002F71EC" w:rsidRDefault="006E2D64" w:rsidP="00AC3995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260" w:type="dxa"/>
          </w:tcPr>
          <w:p w:rsidR="006E2D64" w:rsidRPr="002F71EC" w:rsidRDefault="006E2D64" w:rsidP="00AC3995">
            <w:pPr>
              <w:jc w:val="center"/>
              <w:rPr>
                <w:rFonts w:ascii="微软雅黑" w:eastAsia="微软雅黑" w:hAnsi="微软雅黑"/>
              </w:rPr>
            </w:pPr>
            <w:r w:rsidRPr="002F71EC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E2D64" w:rsidRPr="002F71EC" w:rsidTr="00AC3995">
        <w:trPr>
          <w:jc w:val="center"/>
        </w:trPr>
        <w:tc>
          <w:tcPr>
            <w:tcW w:w="2376" w:type="dxa"/>
          </w:tcPr>
          <w:p w:rsidR="006E2D64" w:rsidRPr="002F71EC" w:rsidRDefault="00B574F2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first</w:t>
            </w:r>
            <w:r w:rsidR="002A329E">
              <w:rPr>
                <w:rFonts w:ascii="微软雅黑" w:eastAsia="微软雅黑" w:hAnsi="微软雅黑" w:hint="eastAsia"/>
              </w:rPr>
              <w:t>_</w:t>
            </w:r>
            <w:r w:rsidR="00EC4367">
              <w:rPr>
                <w:rFonts w:ascii="微软雅黑" w:eastAsia="微软雅黑" w:hAnsi="微软雅黑" w:hint="eastAsia"/>
              </w:rPr>
              <w:t>node</w:t>
            </w:r>
          </w:p>
        </w:tc>
        <w:tc>
          <w:tcPr>
            <w:tcW w:w="1560" w:type="dxa"/>
          </w:tcPr>
          <w:p w:rsidR="006E2D64" w:rsidRPr="002F71EC" w:rsidRDefault="002A329E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oadnode_t</w:t>
            </w:r>
          </w:p>
        </w:tc>
        <w:tc>
          <w:tcPr>
            <w:tcW w:w="3260" w:type="dxa"/>
          </w:tcPr>
          <w:p w:rsidR="006E2D64" w:rsidRPr="002F71EC" w:rsidRDefault="002A329E" w:rsidP="00AC39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开始节点</w:t>
            </w:r>
          </w:p>
        </w:tc>
      </w:tr>
      <w:tr w:rsidR="006E2D64" w:rsidRPr="002F71EC" w:rsidTr="00AC3995">
        <w:trPr>
          <w:jc w:val="center"/>
        </w:trPr>
        <w:tc>
          <w:tcPr>
            <w:tcW w:w="2376" w:type="dxa"/>
          </w:tcPr>
          <w:p w:rsidR="006E2D64" w:rsidRPr="002F71EC" w:rsidRDefault="00B574F2" w:rsidP="00B574F2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second</w:t>
            </w:r>
            <w:r w:rsidR="002A329E">
              <w:rPr>
                <w:rFonts w:ascii="微软雅黑" w:eastAsia="微软雅黑" w:hAnsi="微软雅黑" w:hint="eastAsia"/>
              </w:rPr>
              <w:t>_node</w:t>
            </w:r>
          </w:p>
        </w:tc>
        <w:tc>
          <w:tcPr>
            <w:tcW w:w="1560" w:type="dxa"/>
          </w:tcPr>
          <w:p w:rsidR="006E2D64" w:rsidRPr="002F71EC" w:rsidRDefault="002A329E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oadnode_t</w:t>
            </w:r>
          </w:p>
        </w:tc>
        <w:tc>
          <w:tcPr>
            <w:tcW w:w="3260" w:type="dxa"/>
          </w:tcPr>
          <w:p w:rsidR="006E2D64" w:rsidRPr="002F71EC" w:rsidRDefault="002A329E" w:rsidP="00AC39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结束节点</w:t>
            </w:r>
          </w:p>
        </w:tc>
      </w:tr>
      <w:tr w:rsidR="00B574F2" w:rsidRPr="00B574F2" w:rsidTr="00AC3995">
        <w:trPr>
          <w:jc w:val="center"/>
        </w:trPr>
        <w:tc>
          <w:tcPr>
            <w:tcW w:w="2376" w:type="dxa"/>
          </w:tcPr>
          <w:p w:rsidR="00B574F2" w:rsidRDefault="00B574F2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irst_point</w:t>
            </w:r>
          </w:p>
        </w:tc>
        <w:tc>
          <w:tcPr>
            <w:tcW w:w="1560" w:type="dxa"/>
          </w:tcPr>
          <w:p w:rsidR="00B574F2" w:rsidRDefault="00B574F2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GpsPoint_t</w:t>
            </w:r>
          </w:p>
        </w:tc>
        <w:tc>
          <w:tcPr>
            <w:tcW w:w="3260" w:type="dxa"/>
          </w:tcPr>
          <w:p w:rsidR="00B574F2" w:rsidRDefault="00AD0EA2" w:rsidP="00AC39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出现在（first，second）</w:t>
            </w:r>
            <w:r w:rsidR="00B574F2">
              <w:rPr>
                <w:rFonts w:ascii="微软雅黑" w:eastAsia="微软雅黑" w:hAnsi="微软雅黑" w:hint="eastAsia"/>
              </w:rPr>
              <w:t>路段上第一个gps坐标点</w:t>
            </w:r>
          </w:p>
        </w:tc>
      </w:tr>
      <w:tr w:rsidR="00B574F2" w:rsidRPr="00B574F2" w:rsidTr="00AC3995">
        <w:trPr>
          <w:jc w:val="center"/>
        </w:trPr>
        <w:tc>
          <w:tcPr>
            <w:tcW w:w="2376" w:type="dxa"/>
          </w:tcPr>
          <w:p w:rsidR="00B574F2" w:rsidRDefault="00B574F2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ast_point</w:t>
            </w:r>
          </w:p>
        </w:tc>
        <w:tc>
          <w:tcPr>
            <w:tcW w:w="1560" w:type="dxa"/>
          </w:tcPr>
          <w:p w:rsidR="00B574F2" w:rsidRDefault="00B574F2" w:rsidP="00AC39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GpsPoint_t</w:t>
            </w:r>
          </w:p>
        </w:tc>
        <w:tc>
          <w:tcPr>
            <w:tcW w:w="3260" w:type="dxa"/>
          </w:tcPr>
          <w:p w:rsidR="00B574F2" w:rsidRDefault="00AD0EA2" w:rsidP="00AC39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出现在（first，second）路段上最后一个gps坐标点</w:t>
            </w:r>
          </w:p>
        </w:tc>
      </w:tr>
      <w:tr w:rsidR="006E2D64" w:rsidRPr="002F71EC" w:rsidTr="00AC3995">
        <w:trPr>
          <w:jc w:val="center"/>
        </w:trPr>
        <w:tc>
          <w:tcPr>
            <w:tcW w:w="7196" w:type="dxa"/>
            <w:gridSpan w:val="3"/>
          </w:tcPr>
          <w:p w:rsidR="006E2D64" w:rsidRPr="002F71EC" w:rsidRDefault="00E01199" w:rsidP="00E0119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irst,second表示路段的两端节点，gps轨迹跨越路段具有方向性，first_node表示开始，second_node表示结束</w:t>
            </w:r>
          </w:p>
        </w:tc>
      </w:tr>
    </w:tbl>
    <w:p w:rsidR="00401875" w:rsidRDefault="00401875" w:rsidP="002C5D17">
      <w:pPr>
        <w:pStyle w:val="a6"/>
        <w:ind w:left="360" w:firstLineChars="0" w:firstLine="0"/>
      </w:pPr>
    </w:p>
    <w:p w:rsidR="00E17E63" w:rsidRDefault="00E17E63" w:rsidP="002C5D17">
      <w:pPr>
        <w:pStyle w:val="a6"/>
        <w:ind w:left="360" w:firstLineChars="0" w:firstLine="0"/>
      </w:pPr>
    </w:p>
    <w:p w:rsidR="00E17E63" w:rsidRDefault="00E17E63" w:rsidP="00E17E63">
      <w:pPr>
        <w:pStyle w:val="a9"/>
        <w:jc w:val="left"/>
      </w:pPr>
      <w:r>
        <w:rPr>
          <w:rFonts w:hint="eastAsia"/>
        </w:rPr>
        <w:t>3. CallBack_</w:t>
      </w:r>
      <w:r w:rsidR="00FE45CF">
        <w:rPr>
          <w:rFonts w:hint="eastAsia"/>
        </w:rPr>
        <w:t>NodeSplit</w:t>
      </w:r>
      <w:r w:rsidR="000774CD">
        <w:rPr>
          <w:rFonts w:hint="eastAsia"/>
        </w:rPr>
        <w:t>t</w:t>
      </w:r>
      <w:r w:rsidR="00FE45CF">
        <w:rPr>
          <w:rFonts w:hint="eastAsia"/>
        </w:rPr>
        <w:t>ed</w:t>
      </w:r>
    </w:p>
    <w:p w:rsidR="00E17E63" w:rsidRPr="00FF4214" w:rsidRDefault="00E17E63" w:rsidP="00E17E63">
      <w:pPr>
        <w:pStyle w:val="a6"/>
        <w:ind w:firstLineChars="0" w:firstLine="0"/>
        <w:rPr>
          <w:rFonts w:ascii="微软雅黑" w:eastAsia="微软雅黑" w:hAnsi="微软雅黑"/>
          <w:color w:val="0070C0"/>
        </w:rPr>
      </w:pPr>
      <w:r w:rsidRPr="00FF4214">
        <w:rPr>
          <w:rFonts w:ascii="微软雅黑" w:eastAsia="微软雅黑" w:hAnsi="微软雅黑" w:hint="eastAsia"/>
          <w:color w:val="0070C0"/>
        </w:rPr>
        <w:t>typedef  void  (CallBack_</w:t>
      </w:r>
      <w:r w:rsidR="00847655">
        <w:rPr>
          <w:rFonts w:ascii="微软雅黑" w:eastAsia="微软雅黑" w:hAnsi="微软雅黑" w:hint="eastAsia"/>
          <w:color w:val="0070C0"/>
        </w:rPr>
        <w:t>NodeSplitted</w:t>
      </w:r>
      <w:r w:rsidRPr="00FF4214">
        <w:rPr>
          <w:rFonts w:ascii="微软雅黑" w:eastAsia="微软雅黑" w:hAnsi="微软雅黑" w:hint="eastAsia"/>
          <w:color w:val="0070C0"/>
        </w:rPr>
        <w:t>*)(</w:t>
      </w:r>
      <w:r w:rsidR="00A52572">
        <w:rPr>
          <w:rFonts w:ascii="微软雅黑" w:eastAsia="微软雅黑" w:hAnsi="微软雅黑" w:hint="eastAsia"/>
          <w:color w:val="0070C0"/>
        </w:rPr>
        <w:t>RoadPart</w:t>
      </w:r>
      <w:r w:rsidRPr="00FF4214">
        <w:rPr>
          <w:rFonts w:ascii="微软雅黑" w:eastAsia="微软雅黑" w:hAnsi="微软雅黑" w:hint="eastAsia"/>
          <w:color w:val="0070C0"/>
        </w:rPr>
        <w:t>_t*  p</w:t>
      </w:r>
      <w:r w:rsidR="00375531">
        <w:rPr>
          <w:rFonts w:ascii="微软雅黑" w:eastAsia="微软雅黑" w:hAnsi="微软雅黑" w:hint="eastAsia"/>
          <w:color w:val="0070C0"/>
        </w:rPr>
        <w:t>ar</w:t>
      </w:r>
      <w:r w:rsidRPr="00FF4214">
        <w:rPr>
          <w:rFonts w:ascii="微软雅黑" w:eastAsia="微软雅黑" w:hAnsi="微软雅黑" w:hint="eastAsia"/>
          <w:color w:val="0070C0"/>
        </w:rPr>
        <w:t>ts, size_t  size);</w:t>
      </w:r>
    </w:p>
    <w:p w:rsidR="00E17E63" w:rsidRPr="00FF4214" w:rsidRDefault="00E17E63" w:rsidP="00E17E63">
      <w:pPr>
        <w:pStyle w:val="a6"/>
        <w:ind w:firstLineChars="0" w:firstLine="0"/>
        <w:rPr>
          <w:rFonts w:ascii="微软雅黑" w:eastAsia="微软雅黑" w:hAnsi="微软雅黑"/>
          <w:color w:val="00B0F0"/>
        </w:rPr>
      </w:pPr>
      <w:r w:rsidRPr="00FF4214">
        <w:rPr>
          <w:rFonts w:ascii="微软雅黑" w:eastAsia="微软雅黑" w:hAnsi="微软雅黑" w:hint="eastAsia"/>
        </w:rPr>
        <w:t xml:space="preserve">函数:  </w:t>
      </w:r>
      <w:r w:rsidRPr="00FF4214">
        <w:rPr>
          <w:rFonts w:ascii="微软雅黑" w:eastAsia="微软雅黑" w:hAnsi="微软雅黑" w:hint="eastAsia"/>
          <w:color w:val="0070C0"/>
        </w:rPr>
        <w:t>void  (*)(</w:t>
      </w:r>
      <w:r w:rsidR="00E74BB3">
        <w:rPr>
          <w:rFonts w:ascii="微软雅黑" w:eastAsia="微软雅黑" w:hAnsi="微软雅黑" w:hint="eastAsia"/>
          <w:color w:val="0070C0"/>
        </w:rPr>
        <w:t>RoadPart</w:t>
      </w:r>
      <w:r w:rsidR="00E74BB3" w:rsidRPr="00FF4214">
        <w:rPr>
          <w:rFonts w:ascii="微软雅黑" w:eastAsia="微软雅黑" w:hAnsi="微软雅黑" w:hint="eastAsia"/>
          <w:color w:val="0070C0"/>
        </w:rPr>
        <w:t>_t*  p</w:t>
      </w:r>
      <w:r w:rsidR="00E74BB3">
        <w:rPr>
          <w:rFonts w:ascii="微软雅黑" w:eastAsia="微软雅黑" w:hAnsi="微软雅黑" w:hint="eastAsia"/>
          <w:color w:val="0070C0"/>
        </w:rPr>
        <w:t>ar</w:t>
      </w:r>
      <w:r w:rsidR="00E74BB3" w:rsidRPr="00FF4214">
        <w:rPr>
          <w:rFonts w:ascii="微软雅黑" w:eastAsia="微软雅黑" w:hAnsi="微软雅黑" w:hint="eastAsia"/>
          <w:color w:val="0070C0"/>
        </w:rPr>
        <w:t>ts, size_t  size</w:t>
      </w:r>
      <w:r w:rsidRPr="00FF4214">
        <w:rPr>
          <w:rFonts w:ascii="微软雅黑" w:eastAsia="微软雅黑" w:hAnsi="微软雅黑" w:hint="eastAsia"/>
          <w:color w:val="0070C0"/>
        </w:rPr>
        <w:t>)</w:t>
      </w:r>
    </w:p>
    <w:p w:rsidR="00E17E63" w:rsidRPr="00FF4214" w:rsidRDefault="00E17E63" w:rsidP="00E17E63">
      <w:pPr>
        <w:pStyle w:val="a6"/>
        <w:ind w:firstLineChars="0" w:firstLine="0"/>
        <w:jc w:val="left"/>
        <w:rPr>
          <w:rFonts w:ascii="微软雅黑" w:eastAsia="微软雅黑" w:hAnsi="微软雅黑"/>
        </w:rPr>
      </w:pPr>
      <w:r w:rsidRPr="00FF4214">
        <w:rPr>
          <w:rFonts w:ascii="微软雅黑" w:eastAsia="微软雅黑" w:hAnsi="微软雅黑" w:hint="eastAsia"/>
        </w:rPr>
        <w:t xml:space="preserve">功能:  </w:t>
      </w:r>
      <w:r w:rsidRPr="00FF4214">
        <w:rPr>
          <w:rFonts w:ascii="微软雅黑" w:eastAsia="微软雅黑" w:hAnsi="微软雅黑" w:hint="eastAsia"/>
          <w:color w:val="0070C0"/>
        </w:rPr>
        <w:t>地图</w:t>
      </w:r>
      <w:r w:rsidR="00F635D5">
        <w:rPr>
          <w:rFonts w:ascii="微软雅黑" w:eastAsia="微软雅黑" w:hAnsi="微软雅黑" w:hint="eastAsia"/>
          <w:color w:val="0070C0"/>
        </w:rPr>
        <w:t>接口返回匹配的路段信息</w:t>
      </w:r>
      <w:r w:rsidR="000C27E5">
        <w:rPr>
          <w:rFonts w:ascii="微软雅黑" w:eastAsia="微软雅黑" w:hAnsi="微软雅黑" w:hint="eastAsia"/>
          <w:color w:val="0070C0"/>
        </w:rPr>
        <w:t>到</w:t>
      </w:r>
      <w:r w:rsidRPr="00FF4214">
        <w:rPr>
          <w:rFonts w:ascii="微软雅黑" w:eastAsia="微软雅黑" w:hAnsi="微软雅黑" w:hint="eastAsia"/>
          <w:color w:val="0070C0"/>
        </w:rPr>
        <w:t>用户的接口</w:t>
      </w:r>
    </w:p>
    <w:p w:rsidR="00E17E63" w:rsidRPr="00FF4214" w:rsidRDefault="00E17E63" w:rsidP="00E17E63">
      <w:pPr>
        <w:pStyle w:val="a6"/>
        <w:ind w:firstLineChars="0" w:firstLine="0"/>
        <w:rPr>
          <w:rFonts w:ascii="微软雅黑" w:eastAsia="微软雅黑" w:hAnsi="微软雅黑"/>
          <w:color w:val="0070C0"/>
        </w:rPr>
      </w:pPr>
      <w:r w:rsidRPr="00FF4214">
        <w:rPr>
          <w:rFonts w:ascii="微软雅黑" w:eastAsia="微软雅黑" w:hAnsi="微软雅黑" w:hint="eastAsia"/>
        </w:rPr>
        <w:t xml:space="preserve">参数:  </w:t>
      </w:r>
      <w:r w:rsidR="00463FAF">
        <w:rPr>
          <w:rFonts w:ascii="微软雅黑" w:eastAsia="微软雅黑" w:hAnsi="微软雅黑" w:hint="eastAsia"/>
          <w:color w:val="0070C0"/>
        </w:rPr>
        <w:t>parts</w:t>
      </w:r>
      <w:r w:rsidRPr="00FF4214">
        <w:rPr>
          <w:rFonts w:ascii="微软雅黑" w:eastAsia="微软雅黑" w:hAnsi="微软雅黑" w:hint="eastAsia"/>
          <w:color w:val="0070C0"/>
        </w:rPr>
        <w:t xml:space="preserve"> </w:t>
      </w:r>
      <w:r w:rsidRPr="00FF4214">
        <w:rPr>
          <w:rFonts w:ascii="微软雅黑" w:eastAsia="微软雅黑" w:hAnsi="微软雅黑"/>
          <w:color w:val="0070C0"/>
        </w:rPr>
        <w:t>–</w:t>
      </w:r>
      <w:r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7D42B7">
        <w:rPr>
          <w:rFonts w:ascii="微软雅黑" w:eastAsia="微软雅黑" w:hAnsi="微软雅黑" w:hint="eastAsia"/>
          <w:color w:val="0070C0"/>
        </w:rPr>
        <w:t>路段信息</w:t>
      </w:r>
      <w:r w:rsidRPr="00FF4214">
        <w:rPr>
          <w:rFonts w:ascii="微软雅黑" w:eastAsia="微软雅黑" w:hAnsi="微软雅黑" w:hint="eastAsia"/>
          <w:color w:val="0070C0"/>
        </w:rPr>
        <w:t xml:space="preserve">;  size </w:t>
      </w:r>
      <w:r w:rsidRPr="00FF4214">
        <w:rPr>
          <w:rFonts w:ascii="微软雅黑" w:eastAsia="微软雅黑" w:hAnsi="微软雅黑"/>
          <w:color w:val="0070C0"/>
        </w:rPr>
        <w:t>–</w:t>
      </w:r>
      <w:r w:rsidRPr="00FF4214">
        <w:rPr>
          <w:rFonts w:ascii="微软雅黑" w:eastAsia="微软雅黑" w:hAnsi="微软雅黑" w:hint="eastAsia"/>
          <w:color w:val="0070C0"/>
        </w:rPr>
        <w:t xml:space="preserve"> </w:t>
      </w:r>
      <w:r w:rsidR="00381746">
        <w:rPr>
          <w:rFonts w:ascii="微软雅黑" w:eastAsia="微软雅黑" w:hAnsi="微软雅黑" w:hint="eastAsia"/>
          <w:color w:val="0070C0"/>
        </w:rPr>
        <w:t>路段</w:t>
      </w:r>
      <w:r w:rsidRPr="00FF4214">
        <w:rPr>
          <w:rFonts w:ascii="微软雅黑" w:eastAsia="微软雅黑" w:hAnsi="微软雅黑" w:hint="eastAsia"/>
          <w:color w:val="0070C0"/>
        </w:rPr>
        <w:t>数量</w:t>
      </w:r>
    </w:p>
    <w:p w:rsidR="00E17E63" w:rsidRPr="00FF4214" w:rsidRDefault="00E17E63" w:rsidP="00E17E63">
      <w:pPr>
        <w:pStyle w:val="a6"/>
        <w:ind w:firstLineChars="0" w:firstLine="0"/>
        <w:rPr>
          <w:rFonts w:ascii="微软雅黑" w:eastAsia="微软雅黑" w:hAnsi="微软雅黑"/>
          <w:color w:val="0070C0"/>
        </w:rPr>
      </w:pPr>
      <w:r w:rsidRPr="00FF4214">
        <w:rPr>
          <w:rFonts w:ascii="微软雅黑" w:eastAsia="微软雅黑" w:hAnsi="微软雅黑" w:hint="eastAsia"/>
        </w:rPr>
        <w:t xml:space="preserve">返回:  </w:t>
      </w:r>
      <w:r w:rsidR="00351ADD">
        <w:rPr>
          <w:rFonts w:ascii="微软雅黑" w:eastAsia="微软雅黑" w:hAnsi="微软雅黑" w:hint="eastAsia"/>
        </w:rPr>
        <w:t>None</w:t>
      </w:r>
    </w:p>
    <w:p w:rsidR="00D85A0A" w:rsidRDefault="00D85A0A" w:rsidP="009002ED">
      <w:r>
        <w:t>P</w:t>
      </w:r>
      <w:r>
        <w:rPr>
          <w:rFonts w:hint="eastAsia"/>
        </w:rPr>
        <w:t>arts</w:t>
      </w:r>
      <w:r>
        <w:rPr>
          <w:rFonts w:hint="eastAsia"/>
        </w:rPr>
        <w:t>数据由地图接口库完成内存分配和释放，用户层不能缓存</w:t>
      </w:r>
      <w:r>
        <w:rPr>
          <w:rFonts w:hint="eastAsia"/>
        </w:rPr>
        <w:t>parts</w:t>
      </w:r>
      <w:r w:rsidR="00E22E9E">
        <w:rPr>
          <w:rFonts w:hint="eastAsia"/>
        </w:rPr>
        <w:t>数据，必须进行深拷贝</w:t>
      </w:r>
    </w:p>
    <w:p w:rsidR="00E17E63" w:rsidRPr="00E17E63" w:rsidRDefault="00E17E63" w:rsidP="002C5D17">
      <w:pPr>
        <w:pStyle w:val="a6"/>
        <w:ind w:left="360" w:firstLineChars="0" w:firstLine="0"/>
      </w:pPr>
    </w:p>
    <w:p w:rsidR="00090441" w:rsidRDefault="00090441" w:rsidP="004C758D">
      <w:pPr>
        <w:pStyle w:val="a8"/>
        <w:numPr>
          <w:ilvl w:val="1"/>
          <w:numId w:val="10"/>
        </w:numPr>
        <w:jc w:val="left"/>
      </w:pPr>
      <w:r>
        <w:rPr>
          <w:rFonts w:hint="eastAsia"/>
        </w:rPr>
        <w:t>接口</w:t>
      </w:r>
    </w:p>
    <w:p w:rsidR="00686818" w:rsidRDefault="001B63F6" w:rsidP="007024DA">
      <w:pPr>
        <w:pStyle w:val="a9"/>
        <w:numPr>
          <w:ilvl w:val="0"/>
          <w:numId w:val="12"/>
        </w:numPr>
        <w:jc w:val="left"/>
      </w:pPr>
      <w:r>
        <w:rPr>
          <w:rFonts w:hint="eastAsia"/>
        </w:rPr>
        <w:t>nodesplit</w:t>
      </w:r>
      <w:r w:rsidR="00686818">
        <w:rPr>
          <w:rFonts w:hint="eastAsia"/>
        </w:rPr>
        <w:t>_begin</w:t>
      </w:r>
    </w:p>
    <w:p w:rsidR="004132FD" w:rsidRPr="004132FD" w:rsidRDefault="004132FD" w:rsidP="00765E18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函数:   void  </w:t>
      </w:r>
      <w:r>
        <w:rPr>
          <w:rFonts w:ascii="微软雅黑" w:eastAsia="微软雅黑" w:hAnsi="微软雅黑" w:hint="eastAsia"/>
        </w:rPr>
        <w:t>nodesplit_begin</w:t>
      </w:r>
      <w:r w:rsidRPr="004132FD">
        <w:rPr>
          <w:rFonts w:ascii="微软雅黑" w:eastAsia="微软雅黑" w:hAnsi="微软雅黑" w:hint="eastAsia"/>
        </w:rPr>
        <w:t>(CallBack_</w:t>
      </w:r>
      <w:r w:rsidR="000E2271">
        <w:rPr>
          <w:rFonts w:ascii="微软雅黑" w:eastAsia="微软雅黑" w:hAnsi="微软雅黑" w:hint="eastAsia"/>
        </w:rPr>
        <w:t>NodeSplitted</w:t>
      </w:r>
      <w:r w:rsidRPr="004132FD">
        <w:rPr>
          <w:rFonts w:ascii="微软雅黑" w:eastAsia="微软雅黑" w:hAnsi="微软雅黑" w:hint="eastAsia"/>
        </w:rPr>
        <w:t xml:space="preserve">  user);</w:t>
      </w:r>
    </w:p>
    <w:p w:rsidR="004132FD" w:rsidRPr="004132FD" w:rsidRDefault="004132FD" w:rsidP="00765E18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lastRenderedPageBreak/>
        <w:t>功能:  开始</w:t>
      </w:r>
      <w:r w:rsidR="00D51740">
        <w:rPr>
          <w:rFonts w:ascii="微软雅黑" w:eastAsia="微软雅黑" w:hAnsi="微软雅黑" w:hint="eastAsia"/>
        </w:rPr>
        <w:t>轨迹到路段匹配</w:t>
      </w:r>
    </w:p>
    <w:p w:rsidR="004132FD" w:rsidRPr="004132FD" w:rsidRDefault="004132FD" w:rsidP="00765E18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参数:  user </w:t>
      </w:r>
      <w:r w:rsidRPr="004132FD">
        <w:rPr>
          <w:rFonts w:ascii="微软雅黑" w:eastAsia="微软雅黑" w:hAnsi="微软雅黑"/>
        </w:rPr>
        <w:t>–</w:t>
      </w:r>
      <w:r w:rsidR="008A3ADB">
        <w:rPr>
          <w:rFonts w:ascii="微软雅黑" w:eastAsia="微软雅黑" w:hAnsi="微软雅黑" w:hint="eastAsia"/>
        </w:rPr>
        <w:t xml:space="preserve"> 用户</w:t>
      </w:r>
      <w:r w:rsidRPr="004132FD">
        <w:rPr>
          <w:rFonts w:ascii="微软雅黑" w:eastAsia="微软雅黑" w:hAnsi="微软雅黑" w:hint="eastAsia"/>
        </w:rPr>
        <w:t>接收接口</w:t>
      </w:r>
    </w:p>
    <w:p w:rsidR="004132FD" w:rsidRDefault="004132FD" w:rsidP="00765E18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返回:  void </w:t>
      </w:r>
    </w:p>
    <w:p w:rsidR="008D47A4" w:rsidRPr="004132FD" w:rsidRDefault="008D47A4" w:rsidP="00765E18">
      <w:pPr>
        <w:pStyle w:val="a6"/>
        <w:ind w:left="720" w:firstLineChars="0" w:firstLine="0"/>
        <w:rPr>
          <w:rFonts w:ascii="微软雅黑" w:eastAsia="微软雅黑" w:hAnsi="微软雅黑"/>
        </w:rPr>
      </w:pPr>
    </w:p>
    <w:p w:rsidR="008D47A4" w:rsidRDefault="008D47A4" w:rsidP="008D47A4">
      <w:pPr>
        <w:pStyle w:val="a9"/>
        <w:numPr>
          <w:ilvl w:val="0"/>
          <w:numId w:val="12"/>
        </w:numPr>
        <w:jc w:val="left"/>
      </w:pPr>
      <w:r>
        <w:rPr>
          <w:rFonts w:hint="eastAsia"/>
        </w:rPr>
        <w:t>nodesplit_end</w:t>
      </w:r>
    </w:p>
    <w:p w:rsidR="008D47A4" w:rsidRPr="004132FD" w:rsidRDefault="008D47A4" w:rsidP="008D47A4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函数:   void  </w:t>
      </w:r>
      <w:r>
        <w:rPr>
          <w:rFonts w:ascii="微软雅黑" w:eastAsia="微软雅黑" w:hAnsi="微软雅黑" w:hint="eastAsia"/>
        </w:rPr>
        <w:t>nodesplit_begin</w:t>
      </w:r>
      <w:r w:rsidRPr="004132FD">
        <w:rPr>
          <w:rFonts w:ascii="微软雅黑" w:eastAsia="微软雅黑" w:hAnsi="微软雅黑" w:hint="eastAsia"/>
        </w:rPr>
        <w:t>();</w:t>
      </w:r>
    </w:p>
    <w:p w:rsidR="008D47A4" w:rsidRPr="004132FD" w:rsidRDefault="008D47A4" w:rsidP="008D47A4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功能:  </w:t>
      </w:r>
      <w:r w:rsidR="006B58EF">
        <w:rPr>
          <w:rFonts w:ascii="微软雅黑" w:eastAsia="微软雅黑" w:hAnsi="微软雅黑" w:hint="eastAsia"/>
        </w:rPr>
        <w:t>结束gps轨迹到路段的匹配</w:t>
      </w:r>
      <w:r w:rsidR="00AC3643">
        <w:rPr>
          <w:rFonts w:ascii="微软雅黑" w:eastAsia="微软雅黑" w:hAnsi="微软雅黑" w:hint="eastAsia"/>
        </w:rPr>
        <w:t>，地图SDK</w:t>
      </w:r>
      <w:r w:rsidR="007A4201">
        <w:rPr>
          <w:rFonts w:ascii="微软雅黑" w:eastAsia="微软雅黑" w:hAnsi="微软雅黑" w:hint="eastAsia"/>
        </w:rPr>
        <w:t>内部完成最后一次的处理工作，通过</w:t>
      </w:r>
      <w:r w:rsidR="007A4201" w:rsidRPr="004132FD">
        <w:rPr>
          <w:rFonts w:ascii="微软雅黑" w:eastAsia="微软雅黑" w:hAnsi="微软雅黑" w:hint="eastAsia"/>
        </w:rPr>
        <w:t>CallBack_</w:t>
      </w:r>
      <w:r w:rsidR="007A4201">
        <w:rPr>
          <w:rFonts w:ascii="微软雅黑" w:eastAsia="微软雅黑" w:hAnsi="微软雅黑" w:hint="eastAsia"/>
        </w:rPr>
        <w:t>NodeSplitted接口返回所有的匹配路段</w:t>
      </w:r>
      <w:r w:rsidR="00795667">
        <w:rPr>
          <w:rFonts w:ascii="微软雅黑" w:eastAsia="微软雅黑" w:hAnsi="微软雅黑" w:hint="eastAsia"/>
        </w:rPr>
        <w:t>。</w:t>
      </w:r>
      <w:r w:rsidR="00795667" w:rsidRPr="00FF4214">
        <w:rPr>
          <w:rFonts w:ascii="微软雅黑" w:eastAsia="微软雅黑" w:hAnsi="微软雅黑" w:hint="eastAsia"/>
        </w:rPr>
        <w:t>并且再追加调用一次CallBack_</w:t>
      </w:r>
      <w:r w:rsidR="00795667">
        <w:rPr>
          <w:rFonts w:ascii="微软雅黑" w:eastAsia="微软雅黑" w:hAnsi="微软雅黑" w:hint="eastAsia"/>
        </w:rPr>
        <w:t>NodeSplitted</w:t>
      </w:r>
      <w:r w:rsidR="00795667" w:rsidRPr="00FF4214">
        <w:rPr>
          <w:rFonts w:ascii="微软雅黑" w:eastAsia="微软雅黑" w:hAnsi="微软雅黑" w:hint="eastAsia"/>
        </w:rPr>
        <w:t>函数，并设置</w:t>
      </w:r>
      <w:r w:rsidR="00661318">
        <w:rPr>
          <w:rFonts w:ascii="微软雅黑" w:eastAsia="微软雅黑" w:hAnsi="微软雅黑" w:hint="eastAsia"/>
        </w:rPr>
        <w:t>parts</w:t>
      </w:r>
      <w:r w:rsidR="00795667" w:rsidRPr="00FF4214">
        <w:rPr>
          <w:rFonts w:ascii="微软雅黑" w:eastAsia="微软雅黑" w:hAnsi="微软雅黑" w:hint="eastAsia"/>
        </w:rPr>
        <w:t>为 NULL,或者 size 为0 ，以便用户层可以获知已经调用</w:t>
      </w:r>
      <w:r w:rsidR="00FB7C0B">
        <w:rPr>
          <w:rFonts w:ascii="微软雅黑" w:eastAsia="微软雅黑" w:hAnsi="微软雅黑" w:hint="eastAsia"/>
        </w:rPr>
        <w:t>nodesplit</w:t>
      </w:r>
      <w:r w:rsidR="00795667" w:rsidRPr="00FF4214">
        <w:rPr>
          <w:rFonts w:ascii="微软雅黑" w:eastAsia="微软雅黑" w:hAnsi="微软雅黑" w:hint="eastAsia"/>
        </w:rPr>
        <w:t>_end()。</w:t>
      </w:r>
    </w:p>
    <w:p w:rsidR="008D47A4" w:rsidRPr="004132FD" w:rsidRDefault="008D47A4" w:rsidP="008D47A4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参数:  </w:t>
      </w:r>
      <w:r w:rsidR="002A7524">
        <w:rPr>
          <w:rFonts w:ascii="微软雅黑" w:eastAsia="微软雅黑" w:hAnsi="微软雅黑" w:hint="eastAsia"/>
        </w:rPr>
        <w:t>none</w:t>
      </w:r>
    </w:p>
    <w:p w:rsidR="008D47A4" w:rsidRPr="004132FD" w:rsidRDefault="008D47A4" w:rsidP="008D47A4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返回:  </w:t>
      </w:r>
      <w:r w:rsidR="002A7524">
        <w:rPr>
          <w:rFonts w:ascii="微软雅黑" w:eastAsia="微软雅黑" w:hAnsi="微软雅黑" w:hint="eastAsia"/>
        </w:rPr>
        <w:t>none</w:t>
      </w:r>
    </w:p>
    <w:p w:rsidR="001B63F6" w:rsidRDefault="001B63F6" w:rsidP="004A0A9C"/>
    <w:p w:rsidR="00EE3BFC" w:rsidRDefault="00EE3BFC" w:rsidP="00EE3BFC">
      <w:pPr>
        <w:pStyle w:val="a9"/>
        <w:numPr>
          <w:ilvl w:val="0"/>
          <w:numId w:val="12"/>
        </w:numPr>
        <w:jc w:val="left"/>
      </w:pPr>
      <w:r>
        <w:rPr>
          <w:rFonts w:hint="eastAsia"/>
        </w:rPr>
        <w:t>nodesplit_data</w:t>
      </w:r>
    </w:p>
    <w:p w:rsidR="00EE3BFC" w:rsidRPr="004132FD" w:rsidRDefault="00EE3BFC" w:rsidP="00EE3BFC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函数:   void  </w:t>
      </w:r>
      <w:r>
        <w:rPr>
          <w:rFonts w:ascii="微软雅黑" w:eastAsia="微软雅黑" w:hAnsi="微软雅黑" w:hint="eastAsia"/>
        </w:rPr>
        <w:t>nodesplit_</w:t>
      </w:r>
      <w:r w:rsidR="000E789B">
        <w:rPr>
          <w:rFonts w:ascii="微软雅黑" w:eastAsia="微软雅黑" w:hAnsi="微软雅黑" w:hint="eastAsia"/>
        </w:rPr>
        <w:t>data</w:t>
      </w:r>
      <w:r w:rsidRPr="004132FD">
        <w:rPr>
          <w:rFonts w:ascii="微软雅黑" w:eastAsia="微软雅黑" w:hAnsi="微软雅黑" w:hint="eastAsia"/>
        </w:rPr>
        <w:t>(</w:t>
      </w:r>
      <w:r w:rsidR="00253CE6">
        <w:rPr>
          <w:rFonts w:ascii="微软雅黑" w:eastAsia="微软雅黑" w:hAnsi="微软雅黑" w:hint="eastAsia"/>
        </w:rPr>
        <w:t>GpsPoint_t*  pts, size_t  size</w:t>
      </w:r>
      <w:r w:rsidRPr="004132FD">
        <w:rPr>
          <w:rFonts w:ascii="微软雅黑" w:eastAsia="微软雅黑" w:hAnsi="微软雅黑" w:hint="eastAsia"/>
        </w:rPr>
        <w:t>);</w:t>
      </w:r>
    </w:p>
    <w:p w:rsidR="00EE3BFC" w:rsidRPr="004132FD" w:rsidRDefault="00EE3BFC" w:rsidP="00EE3BFC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功能:  </w:t>
      </w:r>
      <w:r w:rsidR="006C5E49">
        <w:rPr>
          <w:rFonts w:ascii="微软雅黑" w:eastAsia="微软雅黑" w:hAnsi="微软雅黑" w:hint="eastAsia"/>
        </w:rPr>
        <w:t>用户提交dvr采集的gps轨迹数据到地图接口。</w:t>
      </w:r>
      <w:r w:rsidR="00C87BBB">
        <w:rPr>
          <w:rFonts w:ascii="微软雅黑" w:eastAsia="微软雅黑" w:hAnsi="微软雅黑" w:hint="eastAsia"/>
        </w:rPr>
        <w:t xml:space="preserve"> </w:t>
      </w:r>
      <w:r w:rsidR="0054769E">
        <w:rPr>
          <w:rFonts w:ascii="微软雅黑" w:eastAsia="微软雅黑" w:hAnsi="微软雅黑"/>
        </w:rPr>
        <w:t>G</w:t>
      </w:r>
      <w:r w:rsidR="0054769E">
        <w:rPr>
          <w:rFonts w:ascii="微软雅黑" w:eastAsia="微软雅黑" w:hAnsi="微软雅黑" w:hint="eastAsia"/>
        </w:rPr>
        <w:t>ps轨迹是连续提交给地图接口，地图接口内部实现缓冲，完成处理之后通过callback_nodesplitted反射回用户层。</w:t>
      </w:r>
    </w:p>
    <w:p w:rsidR="00EE3BFC" w:rsidRDefault="00EE3BFC" w:rsidP="00EE3BFC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参数:  </w:t>
      </w:r>
      <w:r w:rsidR="00F65764">
        <w:rPr>
          <w:rFonts w:ascii="微软雅黑" w:eastAsia="微软雅黑" w:hAnsi="微软雅黑" w:hint="eastAsia"/>
        </w:rPr>
        <w:t xml:space="preserve">pts </w:t>
      </w:r>
      <w:r w:rsidR="00F65764">
        <w:rPr>
          <w:rFonts w:ascii="微软雅黑" w:eastAsia="微软雅黑" w:hAnsi="微软雅黑"/>
        </w:rPr>
        <w:t>–</w:t>
      </w:r>
      <w:r w:rsidR="00F65764">
        <w:rPr>
          <w:rFonts w:ascii="微软雅黑" w:eastAsia="微软雅黑" w:hAnsi="微软雅黑" w:hint="eastAsia"/>
        </w:rPr>
        <w:t xml:space="preserve"> gps轨迹点数组</w:t>
      </w:r>
    </w:p>
    <w:p w:rsidR="00D55364" w:rsidRPr="004132FD" w:rsidRDefault="00D55364" w:rsidP="00EE3BFC">
      <w:pPr>
        <w:pStyle w:val="a6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ize  -  轨迹点数量</w:t>
      </w:r>
    </w:p>
    <w:p w:rsidR="00EE3BFC" w:rsidRPr="004132FD" w:rsidRDefault="00EE3BFC" w:rsidP="00EE3BFC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4132FD">
        <w:rPr>
          <w:rFonts w:ascii="微软雅黑" w:eastAsia="微软雅黑" w:hAnsi="微软雅黑" w:hint="eastAsia"/>
        </w:rPr>
        <w:t xml:space="preserve">返回:  </w:t>
      </w:r>
      <w:r>
        <w:rPr>
          <w:rFonts w:ascii="微软雅黑" w:eastAsia="微软雅黑" w:hAnsi="微软雅黑" w:hint="eastAsia"/>
        </w:rPr>
        <w:t>none</w:t>
      </w:r>
    </w:p>
    <w:p w:rsidR="00EE3BFC" w:rsidRDefault="00EE3BFC" w:rsidP="004A0A9C"/>
    <w:p w:rsidR="00EE3BFC" w:rsidRPr="008D47A4" w:rsidRDefault="00EE3BFC" w:rsidP="004A0A9C"/>
    <w:p w:rsidR="004A0A9C" w:rsidRDefault="004A0A9C" w:rsidP="001B63F6">
      <w:pPr>
        <w:pStyle w:val="a6"/>
        <w:ind w:left="360" w:firstLineChars="0" w:firstLine="0"/>
      </w:pPr>
    </w:p>
    <w:p w:rsidR="003A0F56" w:rsidRDefault="003A0F56" w:rsidP="00C23287">
      <w:pPr>
        <w:pStyle w:val="a8"/>
        <w:jc w:val="left"/>
      </w:pPr>
      <w:r>
        <w:rPr>
          <w:rFonts w:hint="eastAsia"/>
        </w:rPr>
        <w:t xml:space="preserve">2.4 </w:t>
      </w:r>
      <w:r w:rsidR="001A54FA">
        <w:rPr>
          <w:rFonts w:hint="eastAsia"/>
        </w:rPr>
        <w:t>处理流程</w:t>
      </w:r>
    </w:p>
    <w:p w:rsidR="00D92ABD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</w:rPr>
      </w:pPr>
    </w:p>
    <w:p w:rsidR="00D92ABD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  <w:r w:rsidRPr="007467EF">
        <w:rPr>
          <w:rFonts w:ascii="Kozuka Gothic Pro B" w:eastAsia="Kozuka Gothic Pro B" w:hAnsi="Kozuka Gothic Pro B"/>
          <w:color w:val="0070C0"/>
        </w:rPr>
        <w:t>v</w:t>
      </w:r>
      <w:r w:rsidRPr="007467EF">
        <w:rPr>
          <w:rFonts w:ascii="Kozuka Gothic Pro B" w:eastAsia="Kozuka Gothic Pro B" w:hAnsi="Kozuka Gothic Pro B" w:hint="eastAsia"/>
          <w:color w:val="0070C0"/>
        </w:rPr>
        <w:t xml:space="preserve">oid </w:t>
      </w:r>
      <w:r>
        <w:rPr>
          <w:rFonts w:ascii="Kozuka Gothic Pro B" w:eastAsia="Kozuka Gothic Pro B" w:hAnsi="Kozuka Gothic Pro B" w:hint="eastAsia"/>
          <w:color w:val="0070C0"/>
        </w:rPr>
        <w:t xml:space="preserve"> cb</w:t>
      </w:r>
      <w:r w:rsidR="00773022">
        <w:rPr>
          <w:rFonts w:ascii="Kozuka Gothic Pro B" w:eastAsiaTheme="minorEastAsia" w:hAnsi="Kozuka Gothic Pro B" w:hint="eastAsia"/>
          <w:color w:val="0070C0"/>
        </w:rPr>
        <w:t>_road</w:t>
      </w:r>
      <w:r>
        <w:rPr>
          <w:rFonts w:ascii="Kozuka Gothic Pro B" w:eastAsiaTheme="minorEastAsia" w:hAnsi="Kozuka Gothic Pro B" w:hint="eastAsia"/>
          <w:color w:val="0070C0"/>
        </w:rPr>
        <w:t>parts</w:t>
      </w:r>
      <w:r w:rsidRPr="007467EF">
        <w:rPr>
          <w:rFonts w:ascii="Kozuka Gothic Pro B" w:eastAsia="Kozuka Gothic Pro B" w:hAnsi="Kozuka Gothic Pro B" w:hint="eastAsia"/>
          <w:color w:val="0070C0"/>
        </w:rPr>
        <w:t xml:space="preserve"> (</w:t>
      </w:r>
      <w:r w:rsidR="00773022">
        <w:rPr>
          <w:rFonts w:ascii="Kozuka Gothic Pro B" w:eastAsiaTheme="minorEastAsia" w:hAnsi="Kozuka Gothic Pro B" w:hint="eastAsia"/>
          <w:color w:val="0070C0"/>
        </w:rPr>
        <w:t>RoadPart</w:t>
      </w:r>
      <w:r w:rsidRPr="007467EF">
        <w:rPr>
          <w:rFonts w:ascii="Kozuka Gothic Pro B" w:eastAsia="Kozuka Gothic Pro B" w:hAnsi="Kozuka Gothic Pro B" w:hint="eastAsia"/>
          <w:color w:val="0070C0"/>
        </w:rPr>
        <w:t>_t*  pts, size_t  size){</w:t>
      </w:r>
    </w:p>
    <w:p w:rsidR="00D92ABD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 xml:space="preserve">   </w:t>
      </w:r>
      <w:r>
        <w:rPr>
          <w:rFonts w:ascii="Kozuka Gothic Pro B" w:eastAsiaTheme="minorEastAsia" w:hAnsi="Kozuka Gothic Pro B" w:hint="eastAsia"/>
          <w:color w:val="0070C0"/>
        </w:rPr>
        <w:t>这里接收</w:t>
      </w:r>
      <w:r w:rsidR="00773022">
        <w:rPr>
          <w:rFonts w:ascii="Kozuka Gothic Pro B" w:eastAsiaTheme="minorEastAsia" w:hAnsi="Kozuka Gothic Pro B" w:hint="eastAsia"/>
          <w:color w:val="0070C0"/>
        </w:rPr>
        <w:t>路段数据</w:t>
      </w:r>
    </w:p>
    <w:p w:rsidR="00D92ABD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ab/>
      </w:r>
      <w:r>
        <w:rPr>
          <w:rFonts w:ascii="Kozuka Gothic Pro B" w:eastAsiaTheme="minorEastAsia" w:hAnsi="Kozuka Gothic Pro B"/>
          <w:color w:val="0070C0"/>
        </w:rPr>
        <w:t>I</w:t>
      </w:r>
      <w:r>
        <w:rPr>
          <w:rFonts w:ascii="Kozuka Gothic Pro B" w:eastAsiaTheme="minorEastAsia" w:hAnsi="Kozuka Gothic Pro B" w:hint="eastAsia"/>
          <w:color w:val="0070C0"/>
        </w:rPr>
        <w:t>f ( pts == NULL ){</w:t>
      </w:r>
    </w:p>
    <w:p w:rsidR="00D92ABD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="420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ab/>
      </w:r>
      <w:r>
        <w:rPr>
          <w:rFonts w:ascii="Kozuka Gothic Pro B" w:eastAsiaTheme="minorEastAsia" w:hAnsi="Kozuka Gothic Pro B" w:hint="eastAsia"/>
          <w:color w:val="0070C0"/>
        </w:rPr>
        <w:t>已经到达</w:t>
      </w:r>
      <w:r w:rsidR="00AB0085">
        <w:rPr>
          <w:rFonts w:ascii="Kozuka Gothic Pro B" w:eastAsiaTheme="minorEastAsia" w:hAnsi="Kozuka Gothic Pro B" w:hint="eastAsia"/>
          <w:color w:val="0070C0"/>
        </w:rPr>
        <w:t>nodesplit_end()</w:t>
      </w:r>
    </w:p>
    <w:p w:rsidR="00D92ABD" w:rsidRPr="007467EF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="420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>}</w:t>
      </w:r>
    </w:p>
    <w:p w:rsidR="00D92ABD" w:rsidRPr="007467EF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 w:hint="eastAsia"/>
          <w:color w:val="0070C0"/>
        </w:rPr>
        <w:t>}</w:t>
      </w:r>
    </w:p>
    <w:p w:rsidR="00D92ABD" w:rsidRPr="007467EF" w:rsidRDefault="00080575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>nodesplit</w:t>
      </w:r>
      <w:r w:rsidR="00D92ABD" w:rsidRPr="007467EF">
        <w:rPr>
          <w:rFonts w:ascii="Kozuka Gothic Pro B" w:eastAsia="Kozuka Gothic Pro B" w:hAnsi="Kozuka Gothic Pro B" w:hint="eastAsia"/>
          <w:color w:val="0070C0"/>
        </w:rPr>
        <w:t>_begin(cb_gpsdata);</w:t>
      </w:r>
    </w:p>
    <w:p w:rsidR="00D92ABD" w:rsidRPr="007467EF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 w:hint="eastAsia"/>
          <w:color w:val="0070C0"/>
        </w:rPr>
        <w:t>GpsPoint_t * pt;</w:t>
      </w:r>
    </w:p>
    <w:p w:rsidR="00D92ABD" w:rsidRPr="007467EF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/>
          <w:color w:val="0070C0"/>
        </w:rPr>
        <w:t>W</w:t>
      </w:r>
      <w:r w:rsidRPr="007467EF">
        <w:rPr>
          <w:rFonts w:ascii="Kozuka Gothic Pro B" w:eastAsia="Kozuka Gothic Pro B" w:hAnsi="Kozuka Gothic Pro B" w:hint="eastAsia"/>
          <w:color w:val="0070C0"/>
        </w:rPr>
        <w:t>hile(  pt = readgps() ){</w:t>
      </w:r>
    </w:p>
    <w:p w:rsidR="00D92ABD" w:rsidRPr="007467EF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 w:hint="eastAsia"/>
          <w:color w:val="0070C0"/>
        </w:rPr>
        <w:tab/>
      </w:r>
      <w:r w:rsidR="00080575">
        <w:rPr>
          <w:rFonts w:ascii="Kozuka Gothic Pro B" w:eastAsiaTheme="minorEastAsia" w:hAnsi="Kozuka Gothic Pro B" w:hint="eastAsia"/>
          <w:color w:val="0070C0"/>
        </w:rPr>
        <w:t>nodesplit</w:t>
      </w:r>
      <w:r w:rsidRPr="007467EF">
        <w:rPr>
          <w:rFonts w:ascii="Kozuka Gothic Pro B" w:eastAsia="Kozuka Gothic Pro B" w:hAnsi="Kozuka Gothic Pro B" w:hint="eastAsia"/>
          <w:color w:val="0070C0"/>
        </w:rPr>
        <w:t>_data(pt,1);</w:t>
      </w:r>
    </w:p>
    <w:p w:rsidR="00D92ABD" w:rsidRPr="007467EF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="Kozuka Gothic Pro B" w:hAnsi="Kozuka Gothic Pro B"/>
          <w:color w:val="0070C0"/>
        </w:rPr>
      </w:pPr>
      <w:r w:rsidRPr="007467EF">
        <w:rPr>
          <w:rFonts w:ascii="Kozuka Gothic Pro B" w:eastAsia="Kozuka Gothic Pro B" w:hAnsi="Kozuka Gothic Pro B" w:hint="eastAsia"/>
          <w:color w:val="0070C0"/>
        </w:rPr>
        <w:t>}</w:t>
      </w:r>
    </w:p>
    <w:p w:rsidR="00D92ABD" w:rsidRDefault="00AC4ED5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  <w:r>
        <w:rPr>
          <w:rFonts w:ascii="Kozuka Gothic Pro B" w:eastAsiaTheme="minorEastAsia" w:hAnsi="Kozuka Gothic Pro B" w:hint="eastAsia"/>
          <w:color w:val="0070C0"/>
        </w:rPr>
        <w:t>nodesplit</w:t>
      </w:r>
      <w:r w:rsidR="00D92ABD" w:rsidRPr="007467EF">
        <w:rPr>
          <w:rFonts w:ascii="Kozuka Gothic Pro B" w:eastAsia="Kozuka Gothic Pro B" w:hAnsi="Kozuka Gothic Pro B" w:hint="eastAsia"/>
          <w:color w:val="0070C0"/>
        </w:rPr>
        <w:t>_end();</w:t>
      </w:r>
    </w:p>
    <w:p w:rsidR="00D92ABD" w:rsidRPr="007467EF" w:rsidRDefault="00D92ABD" w:rsidP="00D9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Kozuka Gothic Pro B" w:eastAsiaTheme="minorEastAsia" w:hAnsi="Kozuka Gothic Pro B"/>
          <w:color w:val="0070C0"/>
        </w:rPr>
      </w:pPr>
    </w:p>
    <w:p w:rsidR="00D92ABD" w:rsidRDefault="00D92ABD">
      <w:pPr>
        <w:rPr>
          <w:rFonts w:ascii="微软雅黑" w:eastAsia="微软雅黑" w:hAnsi="微软雅黑"/>
        </w:rPr>
      </w:pPr>
    </w:p>
    <w:p w:rsidR="00777EC4" w:rsidRPr="00136C61" w:rsidRDefault="006C058A">
      <w:pPr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 w:hint="eastAsia"/>
        </w:rPr>
        <w:t>程序开始调用nodesplit_begin,设置路段匹配结果接收</w:t>
      </w:r>
      <w:r w:rsidR="004000CB" w:rsidRPr="00136C61">
        <w:rPr>
          <w:rFonts w:ascii="微软雅黑" w:eastAsia="微软雅黑" w:hAnsi="微软雅黑" w:hint="eastAsia"/>
        </w:rPr>
        <w:t>；</w:t>
      </w:r>
    </w:p>
    <w:p w:rsidR="004000CB" w:rsidRPr="00136C61" w:rsidRDefault="004000CB">
      <w:pPr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 w:hint="eastAsia"/>
        </w:rPr>
        <w:t>连续读取dvr轨迹数据并通过nodesplit_data接口传递给地图SDK</w:t>
      </w:r>
      <w:r w:rsidR="005E3663" w:rsidRPr="00136C61">
        <w:rPr>
          <w:rFonts w:ascii="微软雅黑" w:eastAsia="微软雅黑" w:hAnsi="微软雅黑" w:hint="eastAsia"/>
        </w:rPr>
        <w:t>，地图sdk实现一定的缓存处理之后计算出轨迹跨越的路段通过 callback_nodesplitted返回给调用层；</w:t>
      </w:r>
    </w:p>
    <w:p w:rsidR="005E3663" w:rsidRPr="00136C61" w:rsidRDefault="005E3663">
      <w:pPr>
        <w:rPr>
          <w:rFonts w:ascii="微软雅黑" w:eastAsia="微软雅黑" w:hAnsi="微软雅黑"/>
        </w:rPr>
      </w:pPr>
      <w:r w:rsidRPr="00136C61">
        <w:rPr>
          <w:rFonts w:ascii="微软雅黑" w:eastAsia="微软雅黑" w:hAnsi="微软雅黑" w:hint="eastAsia"/>
        </w:rPr>
        <w:t>程序全部完成轨迹读取之后调用nodesplit_end通知地图sdk结束道路轨迹匹配工作，地图sdk即刻处理内部所有的gps轨迹数据，通过callback_nodesplitted返回给用户层</w:t>
      </w:r>
      <w:r w:rsidR="00EE2778" w:rsidRPr="00136C61">
        <w:rPr>
          <w:rFonts w:ascii="微软雅黑" w:eastAsia="微软雅黑" w:hAnsi="微软雅黑" w:hint="eastAsia"/>
        </w:rPr>
        <w:t>,</w:t>
      </w:r>
      <w:r w:rsidR="00EE2778" w:rsidRPr="00EE2778">
        <w:rPr>
          <w:rFonts w:ascii="微软雅黑" w:eastAsia="微软雅黑" w:hAnsi="微软雅黑" w:hint="eastAsia"/>
        </w:rPr>
        <w:t xml:space="preserve"> </w:t>
      </w:r>
      <w:r w:rsidR="00EE2778" w:rsidRPr="00FF4214">
        <w:rPr>
          <w:rFonts w:ascii="微软雅黑" w:eastAsia="微软雅黑" w:hAnsi="微软雅黑" w:hint="eastAsia"/>
        </w:rPr>
        <w:t>并清除自己内部的缓冲，重新初始化自己的状态</w:t>
      </w:r>
      <w:r w:rsidR="00EE2778">
        <w:rPr>
          <w:rFonts w:ascii="微软雅黑" w:eastAsia="微软雅黑" w:hAnsi="微软雅黑" w:hint="eastAsia"/>
        </w:rPr>
        <w:t>.</w:t>
      </w:r>
    </w:p>
    <w:p w:rsidR="00777EC4" w:rsidRDefault="00777EC4"/>
    <w:p w:rsidR="00090441" w:rsidRDefault="00090441"/>
    <w:p w:rsidR="00EE6C64" w:rsidRDefault="00EE6C64"/>
    <w:p w:rsidR="0041527D" w:rsidRDefault="0041527D"/>
    <w:p w:rsidR="0041527D" w:rsidRDefault="0041527D"/>
    <w:p w:rsidR="0041527D" w:rsidRDefault="0041527D"/>
    <w:p w:rsidR="001C5B46" w:rsidRDefault="001C5B46"/>
    <w:sectPr w:rsidR="001C5B46" w:rsidSect="004152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264" w:rsidRDefault="003F3264" w:rsidP="00A7602D">
      <w:r>
        <w:separator/>
      </w:r>
    </w:p>
  </w:endnote>
  <w:endnote w:type="continuationSeparator" w:id="1">
    <w:p w:rsidR="003F3264" w:rsidRDefault="003F3264" w:rsidP="00A76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ozuka Gothic Pro B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264" w:rsidRDefault="003F3264" w:rsidP="00A7602D">
      <w:r>
        <w:separator/>
      </w:r>
    </w:p>
  </w:footnote>
  <w:footnote w:type="continuationSeparator" w:id="1">
    <w:p w:rsidR="003F3264" w:rsidRDefault="003F3264" w:rsidP="00A760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singleLevel"/>
    <w:tmpl w:val="0000000B"/>
    <w:lvl w:ilvl="0">
      <w:start w:val="2"/>
      <w:numFmt w:val="decimal"/>
      <w:suff w:val="nothing"/>
      <w:lvlText w:val="%1."/>
      <w:lvlJc w:val="left"/>
    </w:lvl>
  </w:abstractNum>
  <w:abstractNum w:abstractNumId="3">
    <w:nsid w:val="03075D19"/>
    <w:multiLevelType w:val="hybridMultilevel"/>
    <w:tmpl w:val="49BE9292"/>
    <w:lvl w:ilvl="0" w:tplc="BCC8F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65466BB"/>
    <w:multiLevelType w:val="hybridMultilevel"/>
    <w:tmpl w:val="7C60DBAE"/>
    <w:lvl w:ilvl="0" w:tplc="183287F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BC4332"/>
    <w:multiLevelType w:val="multilevel"/>
    <w:tmpl w:val="EA02DE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F3503EE"/>
    <w:multiLevelType w:val="hybridMultilevel"/>
    <w:tmpl w:val="28CC7198"/>
    <w:lvl w:ilvl="0" w:tplc="372AD32E">
      <w:start w:val="3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9965B3"/>
    <w:multiLevelType w:val="hybridMultilevel"/>
    <w:tmpl w:val="222E8D3A"/>
    <w:lvl w:ilvl="0" w:tplc="8EFA7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2920BE"/>
    <w:multiLevelType w:val="hybridMultilevel"/>
    <w:tmpl w:val="1AB4CD7E"/>
    <w:lvl w:ilvl="0" w:tplc="72D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1E3B02"/>
    <w:multiLevelType w:val="hybridMultilevel"/>
    <w:tmpl w:val="1DA0C48A"/>
    <w:lvl w:ilvl="0" w:tplc="0F4AFEC2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E6112D5"/>
    <w:multiLevelType w:val="hybridMultilevel"/>
    <w:tmpl w:val="19E0F240"/>
    <w:lvl w:ilvl="0" w:tplc="0FDCE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F93D2E"/>
    <w:multiLevelType w:val="hybridMultilevel"/>
    <w:tmpl w:val="E8F21CC8"/>
    <w:lvl w:ilvl="0" w:tplc="3A52E618">
      <w:start w:val="1"/>
      <w:numFmt w:val="decimal"/>
      <w:lvlText w:val="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4241C5"/>
    <w:multiLevelType w:val="multilevel"/>
    <w:tmpl w:val="E8DAB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61630"/>
    <w:rsid w:val="000774CD"/>
    <w:rsid w:val="00080575"/>
    <w:rsid w:val="00090441"/>
    <w:rsid w:val="000B7D25"/>
    <w:rsid w:val="000C275C"/>
    <w:rsid w:val="000C27E5"/>
    <w:rsid w:val="000E2271"/>
    <w:rsid w:val="000E789B"/>
    <w:rsid w:val="000F0092"/>
    <w:rsid w:val="00114945"/>
    <w:rsid w:val="00136C61"/>
    <w:rsid w:val="00172A27"/>
    <w:rsid w:val="001A0115"/>
    <w:rsid w:val="001A54FA"/>
    <w:rsid w:val="001B2EA8"/>
    <w:rsid w:val="001B63F6"/>
    <w:rsid w:val="001C5B46"/>
    <w:rsid w:val="001E1C8E"/>
    <w:rsid w:val="001E44F3"/>
    <w:rsid w:val="00214AB4"/>
    <w:rsid w:val="00222658"/>
    <w:rsid w:val="002400D8"/>
    <w:rsid w:val="00243592"/>
    <w:rsid w:val="00253CE6"/>
    <w:rsid w:val="00257A14"/>
    <w:rsid w:val="002972DA"/>
    <w:rsid w:val="002A329E"/>
    <w:rsid w:val="002A7524"/>
    <w:rsid w:val="002B467B"/>
    <w:rsid w:val="002C5D17"/>
    <w:rsid w:val="002D6237"/>
    <w:rsid w:val="002E67F2"/>
    <w:rsid w:val="002F71EC"/>
    <w:rsid w:val="002F7E4D"/>
    <w:rsid w:val="00321445"/>
    <w:rsid w:val="003321B3"/>
    <w:rsid w:val="00336A19"/>
    <w:rsid w:val="00351ADD"/>
    <w:rsid w:val="00362A4B"/>
    <w:rsid w:val="00375531"/>
    <w:rsid w:val="00381746"/>
    <w:rsid w:val="00394F86"/>
    <w:rsid w:val="00396A19"/>
    <w:rsid w:val="003A0F56"/>
    <w:rsid w:val="003A6FFA"/>
    <w:rsid w:val="003B09EE"/>
    <w:rsid w:val="003C301C"/>
    <w:rsid w:val="003C3C61"/>
    <w:rsid w:val="003F2C3A"/>
    <w:rsid w:val="003F3264"/>
    <w:rsid w:val="004000CB"/>
    <w:rsid w:val="00401875"/>
    <w:rsid w:val="004132FD"/>
    <w:rsid w:val="0041527D"/>
    <w:rsid w:val="00446407"/>
    <w:rsid w:val="00457F83"/>
    <w:rsid w:val="0046063C"/>
    <w:rsid w:val="0046120A"/>
    <w:rsid w:val="0046319C"/>
    <w:rsid w:val="00463FAF"/>
    <w:rsid w:val="00482544"/>
    <w:rsid w:val="00494CF0"/>
    <w:rsid w:val="00494DB2"/>
    <w:rsid w:val="00497072"/>
    <w:rsid w:val="004A0A9C"/>
    <w:rsid w:val="004A49B5"/>
    <w:rsid w:val="004A6BB6"/>
    <w:rsid w:val="004C4E9B"/>
    <w:rsid w:val="004C7465"/>
    <w:rsid w:val="004C758D"/>
    <w:rsid w:val="004D4F49"/>
    <w:rsid w:val="004E535E"/>
    <w:rsid w:val="00523743"/>
    <w:rsid w:val="005243A7"/>
    <w:rsid w:val="00535269"/>
    <w:rsid w:val="0054769E"/>
    <w:rsid w:val="00576F80"/>
    <w:rsid w:val="00597FA1"/>
    <w:rsid w:val="005A3EAA"/>
    <w:rsid w:val="005A7CF2"/>
    <w:rsid w:val="005A7D45"/>
    <w:rsid w:val="005E3663"/>
    <w:rsid w:val="00600164"/>
    <w:rsid w:val="00602771"/>
    <w:rsid w:val="006356C9"/>
    <w:rsid w:val="00661318"/>
    <w:rsid w:val="00685B2D"/>
    <w:rsid w:val="00686818"/>
    <w:rsid w:val="00691057"/>
    <w:rsid w:val="006A1A88"/>
    <w:rsid w:val="006B4576"/>
    <w:rsid w:val="006B58EF"/>
    <w:rsid w:val="006C058A"/>
    <w:rsid w:val="006C5E49"/>
    <w:rsid w:val="006E2D64"/>
    <w:rsid w:val="006F3326"/>
    <w:rsid w:val="007024DA"/>
    <w:rsid w:val="0070592F"/>
    <w:rsid w:val="00737C80"/>
    <w:rsid w:val="007433AB"/>
    <w:rsid w:val="007467EF"/>
    <w:rsid w:val="00761229"/>
    <w:rsid w:val="00763B4F"/>
    <w:rsid w:val="00765E18"/>
    <w:rsid w:val="007664B1"/>
    <w:rsid w:val="00773022"/>
    <w:rsid w:val="00777DC3"/>
    <w:rsid w:val="00777EC4"/>
    <w:rsid w:val="00795667"/>
    <w:rsid w:val="007A1921"/>
    <w:rsid w:val="007A4201"/>
    <w:rsid w:val="007C2474"/>
    <w:rsid w:val="007D42B7"/>
    <w:rsid w:val="007E092D"/>
    <w:rsid w:val="00813ED2"/>
    <w:rsid w:val="00847655"/>
    <w:rsid w:val="00871857"/>
    <w:rsid w:val="00875892"/>
    <w:rsid w:val="0089556D"/>
    <w:rsid w:val="008A3ADB"/>
    <w:rsid w:val="008B5536"/>
    <w:rsid w:val="008D31D8"/>
    <w:rsid w:val="008D47A4"/>
    <w:rsid w:val="008F6407"/>
    <w:rsid w:val="009002ED"/>
    <w:rsid w:val="00903157"/>
    <w:rsid w:val="0091792A"/>
    <w:rsid w:val="00932219"/>
    <w:rsid w:val="009360D4"/>
    <w:rsid w:val="00937BC6"/>
    <w:rsid w:val="0095395A"/>
    <w:rsid w:val="0098755C"/>
    <w:rsid w:val="009962AC"/>
    <w:rsid w:val="009C5E61"/>
    <w:rsid w:val="009D08D5"/>
    <w:rsid w:val="009E5DA6"/>
    <w:rsid w:val="009F027C"/>
    <w:rsid w:val="00A110D2"/>
    <w:rsid w:val="00A205B6"/>
    <w:rsid w:val="00A244F8"/>
    <w:rsid w:val="00A41F61"/>
    <w:rsid w:val="00A52572"/>
    <w:rsid w:val="00A54D78"/>
    <w:rsid w:val="00A564AA"/>
    <w:rsid w:val="00A7602D"/>
    <w:rsid w:val="00A938D7"/>
    <w:rsid w:val="00AB0085"/>
    <w:rsid w:val="00AC3643"/>
    <w:rsid w:val="00AC4ED5"/>
    <w:rsid w:val="00AD0EA2"/>
    <w:rsid w:val="00B04323"/>
    <w:rsid w:val="00B30016"/>
    <w:rsid w:val="00B36188"/>
    <w:rsid w:val="00B574F2"/>
    <w:rsid w:val="00B62E3D"/>
    <w:rsid w:val="00B71F4C"/>
    <w:rsid w:val="00B86F05"/>
    <w:rsid w:val="00C20553"/>
    <w:rsid w:val="00C23287"/>
    <w:rsid w:val="00C2723F"/>
    <w:rsid w:val="00C44802"/>
    <w:rsid w:val="00C52CD4"/>
    <w:rsid w:val="00C55387"/>
    <w:rsid w:val="00C87BBB"/>
    <w:rsid w:val="00CA2DC1"/>
    <w:rsid w:val="00CA2EED"/>
    <w:rsid w:val="00CB17A1"/>
    <w:rsid w:val="00CB5A57"/>
    <w:rsid w:val="00CC2E41"/>
    <w:rsid w:val="00CD6CD9"/>
    <w:rsid w:val="00CE14AD"/>
    <w:rsid w:val="00CE6953"/>
    <w:rsid w:val="00CF3387"/>
    <w:rsid w:val="00CF62C7"/>
    <w:rsid w:val="00D079AA"/>
    <w:rsid w:val="00D356F4"/>
    <w:rsid w:val="00D408DC"/>
    <w:rsid w:val="00D43535"/>
    <w:rsid w:val="00D51740"/>
    <w:rsid w:val="00D55155"/>
    <w:rsid w:val="00D55364"/>
    <w:rsid w:val="00D85A0A"/>
    <w:rsid w:val="00D87A8B"/>
    <w:rsid w:val="00D92ABD"/>
    <w:rsid w:val="00DB7558"/>
    <w:rsid w:val="00E01199"/>
    <w:rsid w:val="00E17E63"/>
    <w:rsid w:val="00E22E9E"/>
    <w:rsid w:val="00E24D51"/>
    <w:rsid w:val="00E27290"/>
    <w:rsid w:val="00E57AA8"/>
    <w:rsid w:val="00E66544"/>
    <w:rsid w:val="00E73DE9"/>
    <w:rsid w:val="00E74BB3"/>
    <w:rsid w:val="00EC4367"/>
    <w:rsid w:val="00EC7CD0"/>
    <w:rsid w:val="00EE2778"/>
    <w:rsid w:val="00EE3BFC"/>
    <w:rsid w:val="00EE6C64"/>
    <w:rsid w:val="00EF315D"/>
    <w:rsid w:val="00EF682E"/>
    <w:rsid w:val="00F11238"/>
    <w:rsid w:val="00F2771E"/>
    <w:rsid w:val="00F635D5"/>
    <w:rsid w:val="00F65764"/>
    <w:rsid w:val="00F843B2"/>
    <w:rsid w:val="00FB7C0B"/>
    <w:rsid w:val="00FC519C"/>
    <w:rsid w:val="00FD06F4"/>
    <w:rsid w:val="00FE45CF"/>
    <w:rsid w:val="00FF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27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F843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1527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4152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link w:val="Char"/>
    <w:uiPriority w:val="99"/>
    <w:semiHidden/>
    <w:unhideWhenUsed/>
    <w:rsid w:val="00A7602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7602D"/>
    <w:rPr>
      <w:rFonts w:ascii="宋体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CE6953"/>
    <w:pPr>
      <w:ind w:firstLineChars="200" w:firstLine="420"/>
    </w:pPr>
  </w:style>
  <w:style w:type="table" w:styleId="a7">
    <w:name w:val="Table Grid"/>
    <w:basedOn w:val="a1"/>
    <w:uiPriority w:val="59"/>
    <w:rsid w:val="00597F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494D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494DB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Shading Accent 6"/>
    <w:basedOn w:val="a1"/>
    <w:uiPriority w:val="60"/>
    <w:rsid w:val="00494DB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F843B2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0"/>
    <w:uiPriority w:val="10"/>
    <w:qFormat/>
    <w:rsid w:val="00F843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F843B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Char1"/>
    <w:uiPriority w:val="11"/>
    <w:qFormat/>
    <w:rsid w:val="00E6654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E66544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C232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.zhang@autonavi.com" TargetMode="Externa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in.zhang@autonavi.com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B45D4-3CE2-4058-AE9A-C2CC8530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</Pages>
  <Words>617</Words>
  <Characters>3521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</dc:title>
  <dc:creator>Administrator</dc:creator>
  <cp:lastModifiedBy>scott</cp:lastModifiedBy>
  <cp:revision>207</cp:revision>
  <cp:lastPrinted>1899-12-30T00:00:00Z</cp:lastPrinted>
  <dcterms:created xsi:type="dcterms:W3CDTF">2011-12-16T15:37:00Z</dcterms:created>
  <dcterms:modified xsi:type="dcterms:W3CDTF">2012-02-21T09:58:00Z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